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472A4" w14:textId="28FB1081" w:rsidR="00A9204E" w:rsidRPr="007D39D5" w:rsidRDefault="00C115A9" w:rsidP="00C115A9">
      <w:pPr>
        <w:jc w:val="center"/>
        <w:rPr>
          <w:b/>
          <w:bCs/>
          <w:sz w:val="40"/>
          <w:szCs w:val="40"/>
          <w:u w:val="single"/>
          <w:lang w:val="en-IN"/>
        </w:rPr>
      </w:pPr>
      <w:r w:rsidRPr="007D39D5">
        <w:rPr>
          <w:b/>
          <w:bCs/>
          <w:sz w:val="40"/>
          <w:szCs w:val="40"/>
          <w:u w:val="single"/>
          <w:lang w:val="en-IN"/>
        </w:rPr>
        <w:t>NLP(HA)-HACKER RANK</w:t>
      </w:r>
    </w:p>
    <w:p w14:paraId="64B098AE" w14:textId="3C96319B" w:rsidR="00C115A9" w:rsidRDefault="00C115A9" w:rsidP="00C115A9">
      <w:pPr>
        <w:rPr>
          <w:b/>
          <w:bCs/>
          <w:sz w:val="28"/>
          <w:szCs w:val="28"/>
          <w:lang w:val="en-IN"/>
        </w:rPr>
      </w:pPr>
      <w:r w:rsidRPr="00C115A9">
        <w:rPr>
          <w:b/>
          <w:bCs/>
          <w:sz w:val="28"/>
          <w:szCs w:val="28"/>
          <w:lang w:val="en-IN"/>
        </w:rPr>
        <w:t>1</w:t>
      </w:r>
      <w:r w:rsidR="009040BF">
        <w:rPr>
          <w:b/>
          <w:bCs/>
          <w:sz w:val="28"/>
          <w:szCs w:val="28"/>
          <w:lang w:val="en-IN"/>
        </w:rPr>
        <w:t>,8</w:t>
      </w:r>
      <w:r w:rsidRPr="00C115A9">
        <w:rPr>
          <w:b/>
          <w:bCs/>
          <w:sz w:val="28"/>
          <w:szCs w:val="28"/>
          <w:lang w:val="en-IN"/>
        </w:rPr>
        <w:t>] Correct the Search Query</w:t>
      </w:r>
    </w:p>
    <w:p w14:paraId="438712B1" w14:textId="77777777" w:rsidR="00C115A9" w:rsidRPr="00C115A9" w:rsidRDefault="00C115A9" w:rsidP="00C115A9">
      <w:pPr>
        <w:rPr>
          <w:sz w:val="28"/>
          <w:szCs w:val="28"/>
          <w:lang w:val="en-IN"/>
        </w:rPr>
      </w:pPr>
      <w:r w:rsidRPr="00C115A9">
        <w:rPr>
          <w:sz w:val="28"/>
          <w:szCs w:val="28"/>
          <w:lang w:val="en-IN"/>
        </w:rPr>
        <w:t xml:space="preserve">import </w:t>
      </w:r>
      <w:proofErr w:type="spellStart"/>
      <w:r w:rsidRPr="00C115A9">
        <w:rPr>
          <w:sz w:val="28"/>
          <w:szCs w:val="28"/>
          <w:lang w:val="en-IN"/>
        </w:rPr>
        <w:t>zlib</w:t>
      </w:r>
      <w:proofErr w:type="spellEnd"/>
      <w:r w:rsidRPr="00C115A9">
        <w:rPr>
          <w:sz w:val="28"/>
          <w:szCs w:val="28"/>
          <w:lang w:val="en-IN"/>
        </w:rPr>
        <w:t xml:space="preserve">, </w:t>
      </w:r>
      <w:proofErr w:type="spellStart"/>
      <w:r w:rsidRPr="00C115A9">
        <w:rPr>
          <w:sz w:val="28"/>
          <w:szCs w:val="28"/>
          <w:lang w:val="en-IN"/>
        </w:rPr>
        <w:t>json</w:t>
      </w:r>
      <w:proofErr w:type="spellEnd"/>
    </w:p>
    <w:p w14:paraId="2FE4E63F" w14:textId="77777777" w:rsidR="00C115A9" w:rsidRPr="00C115A9" w:rsidRDefault="00C115A9" w:rsidP="00C115A9">
      <w:pPr>
        <w:rPr>
          <w:sz w:val="28"/>
          <w:szCs w:val="28"/>
          <w:lang w:val="en-IN"/>
        </w:rPr>
      </w:pPr>
      <w:r w:rsidRPr="00C115A9">
        <w:rPr>
          <w:sz w:val="28"/>
          <w:szCs w:val="28"/>
          <w:lang w:val="en-IN"/>
        </w:rPr>
        <w:t xml:space="preserve">from </w:t>
      </w:r>
      <w:proofErr w:type="spellStart"/>
      <w:r w:rsidRPr="00C115A9">
        <w:rPr>
          <w:sz w:val="28"/>
          <w:szCs w:val="28"/>
          <w:lang w:val="en-IN"/>
        </w:rPr>
        <w:t>difflib</w:t>
      </w:r>
      <w:proofErr w:type="spellEnd"/>
      <w:r w:rsidRPr="00C115A9">
        <w:rPr>
          <w:sz w:val="28"/>
          <w:szCs w:val="28"/>
          <w:lang w:val="en-IN"/>
        </w:rPr>
        <w:t xml:space="preserve"> import </w:t>
      </w:r>
      <w:proofErr w:type="spellStart"/>
      <w:r w:rsidRPr="00C115A9">
        <w:rPr>
          <w:sz w:val="28"/>
          <w:szCs w:val="28"/>
          <w:lang w:val="en-IN"/>
        </w:rPr>
        <w:t>get_close_matches</w:t>
      </w:r>
      <w:proofErr w:type="spellEnd"/>
    </w:p>
    <w:p w14:paraId="7B61BF79" w14:textId="77777777" w:rsidR="00C115A9" w:rsidRPr="00C115A9" w:rsidRDefault="00C115A9" w:rsidP="00C115A9">
      <w:pPr>
        <w:rPr>
          <w:sz w:val="28"/>
          <w:szCs w:val="28"/>
          <w:lang w:val="en-IN"/>
        </w:rPr>
      </w:pPr>
    </w:p>
    <w:p w14:paraId="6FFB74D3" w14:textId="77777777" w:rsidR="00C115A9" w:rsidRPr="00C115A9" w:rsidRDefault="00C115A9" w:rsidP="00C115A9">
      <w:pPr>
        <w:rPr>
          <w:sz w:val="28"/>
          <w:szCs w:val="28"/>
          <w:lang w:val="en-IN"/>
        </w:rPr>
      </w:pPr>
      <w:r w:rsidRPr="00C115A9">
        <w:rPr>
          <w:sz w:val="28"/>
          <w:szCs w:val="28"/>
          <w:lang w:val="en-IN"/>
        </w:rPr>
        <w:t xml:space="preserve">def </w:t>
      </w:r>
      <w:proofErr w:type="spellStart"/>
      <w:r w:rsidRPr="00C115A9">
        <w:rPr>
          <w:sz w:val="28"/>
          <w:szCs w:val="28"/>
          <w:lang w:val="en-IN"/>
        </w:rPr>
        <w:t>build_compressed_dict</w:t>
      </w:r>
      <w:proofErr w:type="spellEnd"/>
      <w:r w:rsidRPr="00C115A9">
        <w:rPr>
          <w:sz w:val="28"/>
          <w:szCs w:val="28"/>
          <w:lang w:val="en-IN"/>
        </w:rPr>
        <w:t>(words):</w:t>
      </w:r>
    </w:p>
    <w:p w14:paraId="1CBDA3D6" w14:textId="77777777" w:rsidR="00C115A9" w:rsidRPr="00C115A9" w:rsidRDefault="00C115A9" w:rsidP="00C115A9">
      <w:pPr>
        <w:rPr>
          <w:sz w:val="28"/>
          <w:szCs w:val="28"/>
          <w:lang w:val="en-IN"/>
        </w:rPr>
      </w:pPr>
      <w:r w:rsidRPr="00C115A9">
        <w:rPr>
          <w:sz w:val="28"/>
          <w:szCs w:val="28"/>
          <w:lang w:val="en-IN"/>
        </w:rPr>
        <w:t xml:space="preserve">    return </w:t>
      </w:r>
      <w:proofErr w:type="spellStart"/>
      <w:proofErr w:type="gramStart"/>
      <w:r w:rsidRPr="00C115A9">
        <w:rPr>
          <w:sz w:val="28"/>
          <w:szCs w:val="28"/>
          <w:lang w:val="en-IN"/>
        </w:rPr>
        <w:t>zlib.compress</w:t>
      </w:r>
      <w:proofErr w:type="spellEnd"/>
      <w:proofErr w:type="gramEnd"/>
      <w:r w:rsidRPr="00C115A9">
        <w:rPr>
          <w:sz w:val="28"/>
          <w:szCs w:val="28"/>
          <w:lang w:val="en-IN"/>
        </w:rPr>
        <w:t>(</w:t>
      </w:r>
      <w:proofErr w:type="spellStart"/>
      <w:r w:rsidRPr="00C115A9">
        <w:rPr>
          <w:sz w:val="28"/>
          <w:szCs w:val="28"/>
          <w:lang w:val="en-IN"/>
        </w:rPr>
        <w:t>json.dumps</w:t>
      </w:r>
      <w:proofErr w:type="spellEnd"/>
      <w:r w:rsidRPr="00C115A9">
        <w:rPr>
          <w:sz w:val="28"/>
          <w:szCs w:val="28"/>
          <w:lang w:val="en-IN"/>
        </w:rPr>
        <w:t>(words).encode('utf-8'))</w:t>
      </w:r>
    </w:p>
    <w:p w14:paraId="324312D9" w14:textId="77777777" w:rsidR="00C115A9" w:rsidRPr="00C115A9" w:rsidRDefault="00C115A9" w:rsidP="00C115A9">
      <w:pPr>
        <w:rPr>
          <w:sz w:val="28"/>
          <w:szCs w:val="28"/>
          <w:lang w:val="en-IN"/>
        </w:rPr>
      </w:pPr>
    </w:p>
    <w:p w14:paraId="5236DAF5" w14:textId="77777777" w:rsidR="00C115A9" w:rsidRPr="00C115A9" w:rsidRDefault="00C115A9" w:rsidP="00C115A9">
      <w:pPr>
        <w:rPr>
          <w:sz w:val="28"/>
          <w:szCs w:val="28"/>
          <w:lang w:val="en-IN"/>
        </w:rPr>
      </w:pPr>
      <w:r w:rsidRPr="00C115A9">
        <w:rPr>
          <w:sz w:val="28"/>
          <w:szCs w:val="28"/>
          <w:lang w:val="en-IN"/>
        </w:rPr>
        <w:t xml:space="preserve">def </w:t>
      </w:r>
      <w:proofErr w:type="spellStart"/>
      <w:r w:rsidRPr="00C115A9">
        <w:rPr>
          <w:sz w:val="28"/>
          <w:szCs w:val="28"/>
          <w:lang w:val="en-IN"/>
        </w:rPr>
        <w:t>decompress_dict</w:t>
      </w:r>
      <w:proofErr w:type="spellEnd"/>
      <w:r w:rsidRPr="00C115A9">
        <w:rPr>
          <w:sz w:val="28"/>
          <w:szCs w:val="28"/>
          <w:lang w:val="en-IN"/>
        </w:rPr>
        <w:t>(compressed):</w:t>
      </w:r>
    </w:p>
    <w:p w14:paraId="1D7AD7D3" w14:textId="77777777" w:rsidR="00C115A9" w:rsidRPr="00C115A9" w:rsidRDefault="00C115A9" w:rsidP="00C115A9">
      <w:pPr>
        <w:rPr>
          <w:sz w:val="28"/>
          <w:szCs w:val="28"/>
          <w:lang w:val="en-IN"/>
        </w:rPr>
      </w:pPr>
      <w:r w:rsidRPr="00C115A9">
        <w:rPr>
          <w:sz w:val="28"/>
          <w:szCs w:val="28"/>
          <w:lang w:val="en-IN"/>
        </w:rPr>
        <w:t xml:space="preserve">    return </w:t>
      </w:r>
      <w:proofErr w:type="spellStart"/>
      <w:proofErr w:type="gramStart"/>
      <w:r w:rsidRPr="00C115A9">
        <w:rPr>
          <w:sz w:val="28"/>
          <w:szCs w:val="28"/>
          <w:lang w:val="en-IN"/>
        </w:rPr>
        <w:t>json.loads</w:t>
      </w:r>
      <w:proofErr w:type="spellEnd"/>
      <w:proofErr w:type="gramEnd"/>
      <w:r w:rsidRPr="00C115A9">
        <w:rPr>
          <w:sz w:val="28"/>
          <w:szCs w:val="28"/>
          <w:lang w:val="en-IN"/>
        </w:rPr>
        <w:t>(</w:t>
      </w:r>
      <w:proofErr w:type="spellStart"/>
      <w:r w:rsidRPr="00C115A9">
        <w:rPr>
          <w:sz w:val="28"/>
          <w:szCs w:val="28"/>
          <w:lang w:val="en-IN"/>
        </w:rPr>
        <w:t>zlib.decompress</w:t>
      </w:r>
      <w:proofErr w:type="spellEnd"/>
      <w:r w:rsidRPr="00C115A9">
        <w:rPr>
          <w:sz w:val="28"/>
          <w:szCs w:val="28"/>
          <w:lang w:val="en-IN"/>
        </w:rPr>
        <w:t>(compressed).decode('utf-8'))</w:t>
      </w:r>
    </w:p>
    <w:p w14:paraId="0CB685EF" w14:textId="77777777" w:rsidR="00C115A9" w:rsidRPr="00C115A9" w:rsidRDefault="00C115A9" w:rsidP="00C115A9">
      <w:pPr>
        <w:rPr>
          <w:sz w:val="28"/>
          <w:szCs w:val="28"/>
          <w:lang w:val="en-IN"/>
        </w:rPr>
      </w:pPr>
    </w:p>
    <w:p w14:paraId="513CD1DA" w14:textId="77777777" w:rsidR="00C115A9" w:rsidRPr="00C115A9" w:rsidRDefault="00C115A9" w:rsidP="00C115A9">
      <w:pPr>
        <w:rPr>
          <w:sz w:val="28"/>
          <w:szCs w:val="28"/>
          <w:lang w:val="en-IN"/>
        </w:rPr>
      </w:pPr>
      <w:r w:rsidRPr="00C115A9">
        <w:rPr>
          <w:sz w:val="28"/>
          <w:szCs w:val="28"/>
          <w:lang w:val="en-IN"/>
        </w:rPr>
        <w:t xml:space="preserve">def </w:t>
      </w:r>
      <w:proofErr w:type="spellStart"/>
      <w:r w:rsidRPr="00C115A9">
        <w:rPr>
          <w:sz w:val="28"/>
          <w:szCs w:val="28"/>
          <w:lang w:val="en-IN"/>
        </w:rPr>
        <w:t>correct_</w:t>
      </w:r>
      <w:proofErr w:type="gramStart"/>
      <w:r w:rsidRPr="00C115A9">
        <w:rPr>
          <w:sz w:val="28"/>
          <w:szCs w:val="28"/>
          <w:lang w:val="en-IN"/>
        </w:rPr>
        <w:t>word</w:t>
      </w:r>
      <w:proofErr w:type="spellEnd"/>
      <w:r w:rsidRPr="00C115A9">
        <w:rPr>
          <w:sz w:val="28"/>
          <w:szCs w:val="28"/>
          <w:lang w:val="en-IN"/>
        </w:rPr>
        <w:t>(</w:t>
      </w:r>
      <w:proofErr w:type="gramEnd"/>
      <w:r w:rsidRPr="00C115A9">
        <w:rPr>
          <w:sz w:val="28"/>
          <w:szCs w:val="28"/>
          <w:lang w:val="en-IN"/>
        </w:rPr>
        <w:t>word, dictionary):</w:t>
      </w:r>
    </w:p>
    <w:p w14:paraId="254B8298" w14:textId="77777777" w:rsidR="00C115A9" w:rsidRPr="00C115A9" w:rsidRDefault="00C115A9" w:rsidP="00C115A9">
      <w:pPr>
        <w:rPr>
          <w:sz w:val="28"/>
          <w:szCs w:val="28"/>
          <w:lang w:val="en-IN"/>
        </w:rPr>
      </w:pPr>
      <w:r w:rsidRPr="00C115A9">
        <w:rPr>
          <w:sz w:val="28"/>
          <w:szCs w:val="28"/>
          <w:lang w:val="en-IN"/>
        </w:rPr>
        <w:t xml:space="preserve">    return </w:t>
      </w:r>
      <w:proofErr w:type="spellStart"/>
      <w:r w:rsidRPr="00C115A9">
        <w:rPr>
          <w:sz w:val="28"/>
          <w:szCs w:val="28"/>
          <w:lang w:val="en-IN"/>
        </w:rPr>
        <w:t>get_close_</w:t>
      </w:r>
      <w:proofErr w:type="gramStart"/>
      <w:r w:rsidRPr="00C115A9">
        <w:rPr>
          <w:sz w:val="28"/>
          <w:szCs w:val="28"/>
          <w:lang w:val="en-IN"/>
        </w:rPr>
        <w:t>matches</w:t>
      </w:r>
      <w:proofErr w:type="spellEnd"/>
      <w:r w:rsidRPr="00C115A9">
        <w:rPr>
          <w:sz w:val="28"/>
          <w:szCs w:val="28"/>
          <w:lang w:val="en-IN"/>
        </w:rPr>
        <w:t>(</w:t>
      </w:r>
      <w:proofErr w:type="gramEnd"/>
      <w:r w:rsidRPr="00C115A9">
        <w:rPr>
          <w:sz w:val="28"/>
          <w:szCs w:val="28"/>
          <w:lang w:val="en-IN"/>
        </w:rPr>
        <w:t xml:space="preserve">word, dictionary, n=1, cutoff=0.8)[0] if </w:t>
      </w:r>
      <w:proofErr w:type="spellStart"/>
      <w:r w:rsidRPr="00C115A9">
        <w:rPr>
          <w:sz w:val="28"/>
          <w:szCs w:val="28"/>
          <w:lang w:val="en-IN"/>
        </w:rPr>
        <w:t>get_close_matches</w:t>
      </w:r>
      <w:proofErr w:type="spellEnd"/>
      <w:r w:rsidRPr="00C115A9">
        <w:rPr>
          <w:sz w:val="28"/>
          <w:szCs w:val="28"/>
          <w:lang w:val="en-IN"/>
        </w:rPr>
        <w:t>(word, dictionary, n=1, cutoff=0.8) else word</w:t>
      </w:r>
    </w:p>
    <w:p w14:paraId="5CDDD85C" w14:textId="77777777" w:rsidR="00C115A9" w:rsidRPr="00C115A9" w:rsidRDefault="00C115A9" w:rsidP="00C115A9">
      <w:pPr>
        <w:rPr>
          <w:sz w:val="28"/>
          <w:szCs w:val="28"/>
          <w:lang w:val="en-IN"/>
        </w:rPr>
      </w:pPr>
    </w:p>
    <w:p w14:paraId="45C224C7" w14:textId="77777777" w:rsidR="00C115A9" w:rsidRPr="00C115A9" w:rsidRDefault="00C115A9" w:rsidP="00C115A9">
      <w:pPr>
        <w:rPr>
          <w:sz w:val="28"/>
          <w:szCs w:val="28"/>
          <w:lang w:val="en-IN"/>
        </w:rPr>
      </w:pPr>
      <w:r w:rsidRPr="00C115A9">
        <w:rPr>
          <w:sz w:val="28"/>
          <w:szCs w:val="28"/>
          <w:lang w:val="en-IN"/>
        </w:rPr>
        <w:t xml:space="preserve">def </w:t>
      </w:r>
      <w:proofErr w:type="spellStart"/>
      <w:r w:rsidRPr="00C115A9">
        <w:rPr>
          <w:sz w:val="28"/>
          <w:szCs w:val="28"/>
          <w:lang w:val="en-IN"/>
        </w:rPr>
        <w:t>correct_</w:t>
      </w:r>
      <w:proofErr w:type="gramStart"/>
      <w:r w:rsidRPr="00C115A9">
        <w:rPr>
          <w:sz w:val="28"/>
          <w:szCs w:val="28"/>
          <w:lang w:val="en-IN"/>
        </w:rPr>
        <w:t>query</w:t>
      </w:r>
      <w:proofErr w:type="spellEnd"/>
      <w:r w:rsidRPr="00C115A9">
        <w:rPr>
          <w:sz w:val="28"/>
          <w:szCs w:val="28"/>
          <w:lang w:val="en-IN"/>
        </w:rPr>
        <w:t>(</w:t>
      </w:r>
      <w:proofErr w:type="gramEnd"/>
      <w:r w:rsidRPr="00C115A9">
        <w:rPr>
          <w:sz w:val="28"/>
          <w:szCs w:val="28"/>
          <w:lang w:val="en-IN"/>
        </w:rPr>
        <w:t>query, dictionary):</w:t>
      </w:r>
    </w:p>
    <w:p w14:paraId="4409BA96" w14:textId="77777777" w:rsidR="00C115A9" w:rsidRPr="00C115A9" w:rsidRDefault="00C115A9" w:rsidP="00C115A9">
      <w:pPr>
        <w:rPr>
          <w:sz w:val="28"/>
          <w:szCs w:val="28"/>
          <w:lang w:val="en-IN"/>
        </w:rPr>
      </w:pPr>
      <w:r w:rsidRPr="00C115A9">
        <w:rPr>
          <w:sz w:val="28"/>
          <w:szCs w:val="28"/>
          <w:lang w:val="en-IN"/>
        </w:rPr>
        <w:t xml:space="preserve">    return " </w:t>
      </w:r>
      <w:proofErr w:type="gramStart"/>
      <w:r w:rsidRPr="00C115A9">
        <w:rPr>
          <w:sz w:val="28"/>
          <w:szCs w:val="28"/>
          <w:lang w:val="en-IN"/>
        </w:rPr>
        <w:t>".join</w:t>
      </w:r>
      <w:proofErr w:type="gramEnd"/>
      <w:r w:rsidRPr="00C115A9">
        <w:rPr>
          <w:sz w:val="28"/>
          <w:szCs w:val="28"/>
          <w:lang w:val="en-IN"/>
        </w:rPr>
        <w:t>(</w:t>
      </w:r>
      <w:proofErr w:type="spellStart"/>
      <w:r w:rsidRPr="00C115A9">
        <w:rPr>
          <w:sz w:val="28"/>
          <w:szCs w:val="28"/>
          <w:lang w:val="en-IN"/>
        </w:rPr>
        <w:t>correct_word</w:t>
      </w:r>
      <w:proofErr w:type="spellEnd"/>
      <w:r w:rsidRPr="00C115A9">
        <w:rPr>
          <w:sz w:val="28"/>
          <w:szCs w:val="28"/>
          <w:lang w:val="en-IN"/>
        </w:rPr>
        <w:t xml:space="preserve">(word, dictionary) for word in </w:t>
      </w:r>
      <w:proofErr w:type="spellStart"/>
      <w:r w:rsidRPr="00C115A9">
        <w:rPr>
          <w:sz w:val="28"/>
          <w:szCs w:val="28"/>
          <w:lang w:val="en-IN"/>
        </w:rPr>
        <w:t>query.split</w:t>
      </w:r>
      <w:proofErr w:type="spellEnd"/>
      <w:r w:rsidRPr="00C115A9">
        <w:rPr>
          <w:sz w:val="28"/>
          <w:szCs w:val="28"/>
          <w:lang w:val="en-IN"/>
        </w:rPr>
        <w:t>())</w:t>
      </w:r>
    </w:p>
    <w:p w14:paraId="4447F398" w14:textId="77777777" w:rsidR="00C115A9" w:rsidRPr="00C115A9" w:rsidRDefault="00C115A9" w:rsidP="00C115A9">
      <w:pPr>
        <w:rPr>
          <w:sz w:val="28"/>
          <w:szCs w:val="28"/>
          <w:lang w:val="en-IN"/>
        </w:rPr>
      </w:pPr>
    </w:p>
    <w:p w14:paraId="1758E5AA" w14:textId="77777777" w:rsidR="00C115A9" w:rsidRPr="00C115A9" w:rsidRDefault="00C115A9" w:rsidP="00C115A9">
      <w:pPr>
        <w:rPr>
          <w:sz w:val="28"/>
          <w:szCs w:val="28"/>
          <w:lang w:val="en-IN"/>
        </w:rPr>
      </w:pPr>
      <w:proofErr w:type="spellStart"/>
      <w:r w:rsidRPr="00C115A9">
        <w:rPr>
          <w:sz w:val="28"/>
          <w:szCs w:val="28"/>
          <w:lang w:val="en-IN"/>
        </w:rPr>
        <w:t>word_list</w:t>
      </w:r>
      <w:proofErr w:type="spellEnd"/>
      <w:r w:rsidRPr="00C115A9">
        <w:rPr>
          <w:sz w:val="28"/>
          <w:szCs w:val="28"/>
          <w:lang w:val="en-IN"/>
        </w:rPr>
        <w:t xml:space="preserve"> = ["going", "to", "</w:t>
      </w:r>
      <w:proofErr w:type="spellStart"/>
      <w:r w:rsidRPr="00C115A9">
        <w:rPr>
          <w:sz w:val="28"/>
          <w:szCs w:val="28"/>
          <w:lang w:val="en-IN"/>
        </w:rPr>
        <w:t>china</w:t>
      </w:r>
      <w:proofErr w:type="spellEnd"/>
      <w:r w:rsidRPr="00C115A9">
        <w:rPr>
          <w:sz w:val="28"/>
          <w:szCs w:val="28"/>
          <w:lang w:val="en-IN"/>
        </w:rPr>
        <w:t>", "who", "was", "the", "first", "president", "of", "</w:t>
      </w:r>
      <w:proofErr w:type="spellStart"/>
      <w:r w:rsidRPr="00C115A9">
        <w:rPr>
          <w:sz w:val="28"/>
          <w:szCs w:val="28"/>
          <w:lang w:val="en-IN"/>
        </w:rPr>
        <w:t>india</w:t>
      </w:r>
      <w:proofErr w:type="spellEnd"/>
      <w:r w:rsidRPr="00C115A9">
        <w:rPr>
          <w:sz w:val="28"/>
          <w:szCs w:val="28"/>
          <w:lang w:val="en-IN"/>
        </w:rPr>
        <w:t>", "winner", "match", "food", "in", "</w:t>
      </w:r>
      <w:proofErr w:type="spellStart"/>
      <w:r w:rsidRPr="00C115A9">
        <w:rPr>
          <w:sz w:val="28"/>
          <w:szCs w:val="28"/>
          <w:lang w:val="en-IN"/>
        </w:rPr>
        <w:t>america</w:t>
      </w:r>
      <w:proofErr w:type="spellEnd"/>
      <w:r w:rsidRPr="00C115A9">
        <w:rPr>
          <w:sz w:val="28"/>
          <w:szCs w:val="28"/>
          <w:lang w:val="en-IN"/>
        </w:rPr>
        <w:t>"]</w:t>
      </w:r>
    </w:p>
    <w:p w14:paraId="486F5D42" w14:textId="77777777" w:rsidR="00C115A9" w:rsidRPr="00C115A9" w:rsidRDefault="00C115A9" w:rsidP="00C115A9">
      <w:pPr>
        <w:rPr>
          <w:sz w:val="28"/>
          <w:szCs w:val="28"/>
          <w:lang w:val="en-IN"/>
        </w:rPr>
      </w:pPr>
      <w:proofErr w:type="spellStart"/>
      <w:r w:rsidRPr="00C115A9">
        <w:rPr>
          <w:sz w:val="28"/>
          <w:szCs w:val="28"/>
          <w:lang w:val="en-IN"/>
        </w:rPr>
        <w:t>compressed_dict</w:t>
      </w:r>
      <w:proofErr w:type="spellEnd"/>
      <w:r w:rsidRPr="00C115A9">
        <w:rPr>
          <w:sz w:val="28"/>
          <w:szCs w:val="28"/>
          <w:lang w:val="en-IN"/>
        </w:rPr>
        <w:t xml:space="preserve"> = </w:t>
      </w:r>
      <w:proofErr w:type="spellStart"/>
      <w:r w:rsidRPr="00C115A9">
        <w:rPr>
          <w:sz w:val="28"/>
          <w:szCs w:val="28"/>
          <w:lang w:val="en-IN"/>
        </w:rPr>
        <w:t>build_compressed_dict</w:t>
      </w:r>
      <w:proofErr w:type="spellEnd"/>
      <w:r w:rsidRPr="00C115A9">
        <w:rPr>
          <w:sz w:val="28"/>
          <w:szCs w:val="28"/>
          <w:lang w:val="en-IN"/>
        </w:rPr>
        <w:t>(</w:t>
      </w:r>
      <w:proofErr w:type="spellStart"/>
      <w:r w:rsidRPr="00C115A9">
        <w:rPr>
          <w:sz w:val="28"/>
          <w:szCs w:val="28"/>
          <w:lang w:val="en-IN"/>
        </w:rPr>
        <w:t>word_list</w:t>
      </w:r>
      <w:proofErr w:type="spellEnd"/>
      <w:r w:rsidRPr="00C115A9">
        <w:rPr>
          <w:sz w:val="28"/>
          <w:szCs w:val="28"/>
          <w:lang w:val="en-IN"/>
        </w:rPr>
        <w:t>)</w:t>
      </w:r>
    </w:p>
    <w:p w14:paraId="73599726" w14:textId="77777777" w:rsidR="00C115A9" w:rsidRPr="00C115A9" w:rsidRDefault="00C115A9" w:rsidP="00C115A9">
      <w:pPr>
        <w:rPr>
          <w:sz w:val="28"/>
          <w:szCs w:val="28"/>
          <w:lang w:val="en-IN"/>
        </w:rPr>
      </w:pPr>
      <w:r w:rsidRPr="00C115A9">
        <w:rPr>
          <w:sz w:val="28"/>
          <w:szCs w:val="28"/>
          <w:lang w:val="en-IN"/>
        </w:rPr>
        <w:t xml:space="preserve">dictionary = </w:t>
      </w:r>
      <w:proofErr w:type="spellStart"/>
      <w:r w:rsidRPr="00C115A9">
        <w:rPr>
          <w:sz w:val="28"/>
          <w:szCs w:val="28"/>
          <w:lang w:val="en-IN"/>
        </w:rPr>
        <w:t>decompress_dict</w:t>
      </w:r>
      <w:proofErr w:type="spellEnd"/>
      <w:r w:rsidRPr="00C115A9">
        <w:rPr>
          <w:sz w:val="28"/>
          <w:szCs w:val="28"/>
          <w:lang w:val="en-IN"/>
        </w:rPr>
        <w:t>(</w:t>
      </w:r>
      <w:proofErr w:type="spellStart"/>
      <w:r w:rsidRPr="00C115A9">
        <w:rPr>
          <w:sz w:val="28"/>
          <w:szCs w:val="28"/>
          <w:lang w:val="en-IN"/>
        </w:rPr>
        <w:t>compressed_dict</w:t>
      </w:r>
      <w:proofErr w:type="spellEnd"/>
      <w:r w:rsidRPr="00C115A9">
        <w:rPr>
          <w:sz w:val="28"/>
          <w:szCs w:val="28"/>
          <w:lang w:val="en-IN"/>
        </w:rPr>
        <w:t>)</w:t>
      </w:r>
    </w:p>
    <w:p w14:paraId="4F087567" w14:textId="77777777" w:rsidR="00C115A9" w:rsidRPr="00C115A9" w:rsidRDefault="00C115A9" w:rsidP="00C115A9">
      <w:pPr>
        <w:rPr>
          <w:sz w:val="28"/>
          <w:szCs w:val="28"/>
          <w:lang w:val="en-IN"/>
        </w:rPr>
      </w:pPr>
    </w:p>
    <w:p w14:paraId="128CE024" w14:textId="77777777" w:rsidR="00C115A9" w:rsidRPr="00C115A9" w:rsidRDefault="00C115A9" w:rsidP="00C115A9">
      <w:pPr>
        <w:rPr>
          <w:sz w:val="28"/>
          <w:szCs w:val="28"/>
          <w:lang w:val="en-IN"/>
        </w:rPr>
      </w:pPr>
      <w:r w:rsidRPr="00C115A9">
        <w:rPr>
          <w:sz w:val="28"/>
          <w:szCs w:val="28"/>
          <w:lang w:val="en-IN"/>
        </w:rPr>
        <w:t>n = int(</w:t>
      </w:r>
      <w:proofErr w:type="gramStart"/>
      <w:r w:rsidRPr="00C115A9">
        <w:rPr>
          <w:sz w:val="28"/>
          <w:szCs w:val="28"/>
          <w:lang w:val="en-IN"/>
        </w:rPr>
        <w:t>input(</w:t>
      </w:r>
      <w:proofErr w:type="gramEnd"/>
      <w:r w:rsidRPr="00C115A9">
        <w:rPr>
          <w:sz w:val="28"/>
          <w:szCs w:val="28"/>
          <w:lang w:val="en-IN"/>
        </w:rPr>
        <w:t>))</w:t>
      </w:r>
    </w:p>
    <w:p w14:paraId="417F71E3" w14:textId="77777777" w:rsidR="00C115A9" w:rsidRPr="00C115A9" w:rsidRDefault="00C115A9" w:rsidP="00C115A9">
      <w:pPr>
        <w:rPr>
          <w:sz w:val="28"/>
          <w:szCs w:val="28"/>
          <w:lang w:val="en-IN"/>
        </w:rPr>
      </w:pPr>
      <w:r w:rsidRPr="00C115A9">
        <w:rPr>
          <w:sz w:val="28"/>
          <w:szCs w:val="28"/>
          <w:lang w:val="en-IN"/>
        </w:rPr>
        <w:t>queries = [</w:t>
      </w:r>
      <w:proofErr w:type="gramStart"/>
      <w:r w:rsidRPr="00C115A9">
        <w:rPr>
          <w:sz w:val="28"/>
          <w:szCs w:val="28"/>
          <w:lang w:val="en-IN"/>
        </w:rPr>
        <w:t>input(</w:t>
      </w:r>
      <w:proofErr w:type="gramEnd"/>
      <w:r w:rsidRPr="00C115A9">
        <w:rPr>
          <w:sz w:val="28"/>
          <w:szCs w:val="28"/>
          <w:lang w:val="en-IN"/>
        </w:rPr>
        <w:t>) for _ in range(n)]</w:t>
      </w:r>
    </w:p>
    <w:p w14:paraId="5140DCC4" w14:textId="77777777" w:rsidR="00C115A9" w:rsidRPr="00C115A9" w:rsidRDefault="00C115A9" w:rsidP="00C115A9">
      <w:pPr>
        <w:rPr>
          <w:sz w:val="28"/>
          <w:szCs w:val="28"/>
          <w:lang w:val="en-IN"/>
        </w:rPr>
      </w:pPr>
      <w:r w:rsidRPr="00C115A9">
        <w:rPr>
          <w:sz w:val="28"/>
          <w:szCs w:val="28"/>
          <w:lang w:val="en-IN"/>
        </w:rPr>
        <w:t>for query in queries:</w:t>
      </w:r>
    </w:p>
    <w:p w14:paraId="40623A19" w14:textId="77777777" w:rsidR="00C115A9" w:rsidRPr="00C115A9" w:rsidRDefault="00C115A9" w:rsidP="00C115A9">
      <w:pPr>
        <w:rPr>
          <w:sz w:val="28"/>
          <w:szCs w:val="28"/>
          <w:lang w:val="en-IN"/>
        </w:rPr>
      </w:pPr>
      <w:r w:rsidRPr="00C115A9">
        <w:rPr>
          <w:sz w:val="28"/>
          <w:szCs w:val="28"/>
          <w:lang w:val="en-IN"/>
        </w:rPr>
        <w:t xml:space="preserve">    </w:t>
      </w:r>
      <w:proofErr w:type="gramStart"/>
      <w:r w:rsidRPr="00C115A9">
        <w:rPr>
          <w:sz w:val="28"/>
          <w:szCs w:val="28"/>
          <w:lang w:val="en-IN"/>
        </w:rPr>
        <w:t>print(</w:t>
      </w:r>
      <w:proofErr w:type="spellStart"/>
      <w:proofErr w:type="gramEnd"/>
      <w:r w:rsidRPr="00C115A9">
        <w:rPr>
          <w:sz w:val="28"/>
          <w:szCs w:val="28"/>
          <w:lang w:val="en-IN"/>
        </w:rPr>
        <w:t>correct_query</w:t>
      </w:r>
      <w:proofErr w:type="spellEnd"/>
      <w:r w:rsidRPr="00C115A9">
        <w:rPr>
          <w:sz w:val="28"/>
          <w:szCs w:val="28"/>
          <w:lang w:val="en-IN"/>
        </w:rPr>
        <w:t>(query, dictionary))</w:t>
      </w:r>
    </w:p>
    <w:p w14:paraId="135BA455" w14:textId="77777777" w:rsidR="00C115A9" w:rsidRPr="00C115A9" w:rsidRDefault="00C115A9" w:rsidP="00C115A9">
      <w:pPr>
        <w:rPr>
          <w:sz w:val="28"/>
          <w:szCs w:val="28"/>
          <w:lang w:val="en-IN"/>
        </w:rPr>
      </w:pPr>
    </w:p>
    <w:p w14:paraId="7DCB9C72" w14:textId="29C08D08" w:rsidR="00C115A9" w:rsidRDefault="00883AE2" w:rsidP="00C115A9">
      <w:pPr>
        <w:rPr>
          <w:b/>
          <w:bCs/>
          <w:sz w:val="28"/>
          <w:szCs w:val="28"/>
          <w:lang w:val="en-IN"/>
        </w:rPr>
      </w:pPr>
      <w:r w:rsidRPr="00883AE2">
        <w:rPr>
          <w:b/>
          <w:bCs/>
          <w:sz w:val="28"/>
          <w:szCs w:val="28"/>
          <w:lang w:val="en-IN"/>
        </w:rPr>
        <w:t xml:space="preserve">2] Deterministic </w:t>
      </w:r>
      <w:proofErr w:type="spellStart"/>
      <w:r w:rsidRPr="00883AE2">
        <w:rPr>
          <w:b/>
          <w:bCs/>
          <w:sz w:val="28"/>
          <w:szCs w:val="28"/>
          <w:lang w:val="en-IN"/>
        </w:rPr>
        <w:t>Url</w:t>
      </w:r>
      <w:proofErr w:type="spellEnd"/>
      <w:r w:rsidRPr="00883AE2">
        <w:rPr>
          <w:b/>
          <w:bCs/>
          <w:sz w:val="28"/>
          <w:szCs w:val="28"/>
          <w:lang w:val="en-IN"/>
        </w:rPr>
        <w:t xml:space="preserve"> and </w:t>
      </w:r>
      <w:proofErr w:type="spellStart"/>
      <w:r w:rsidRPr="00883AE2">
        <w:rPr>
          <w:b/>
          <w:bCs/>
          <w:sz w:val="28"/>
          <w:szCs w:val="28"/>
          <w:lang w:val="en-IN"/>
        </w:rPr>
        <w:t>HashTag</w:t>
      </w:r>
      <w:proofErr w:type="spellEnd"/>
      <w:r w:rsidRPr="00883AE2">
        <w:rPr>
          <w:b/>
          <w:bCs/>
          <w:sz w:val="28"/>
          <w:szCs w:val="28"/>
          <w:lang w:val="en-IN"/>
        </w:rPr>
        <w:t xml:space="preserve"> Segmentation</w:t>
      </w:r>
    </w:p>
    <w:p w14:paraId="702C9B76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def </w:t>
      </w:r>
      <w:proofErr w:type="spellStart"/>
      <w:r w:rsidRPr="00883AE2">
        <w:rPr>
          <w:sz w:val="28"/>
          <w:szCs w:val="28"/>
          <w:lang w:val="en-IN"/>
        </w:rPr>
        <w:t>load_</w:t>
      </w:r>
      <w:proofErr w:type="gramStart"/>
      <w:r w:rsidRPr="00883AE2">
        <w:rPr>
          <w:sz w:val="28"/>
          <w:szCs w:val="28"/>
          <w:lang w:val="en-IN"/>
        </w:rPr>
        <w:t>words</w:t>
      </w:r>
      <w:proofErr w:type="spellEnd"/>
      <w:r w:rsidRPr="00883AE2">
        <w:rPr>
          <w:sz w:val="28"/>
          <w:szCs w:val="28"/>
          <w:lang w:val="en-IN"/>
        </w:rPr>
        <w:t>(</w:t>
      </w:r>
      <w:proofErr w:type="gramEnd"/>
      <w:r w:rsidRPr="00883AE2">
        <w:rPr>
          <w:sz w:val="28"/>
          <w:szCs w:val="28"/>
          <w:lang w:val="en-IN"/>
        </w:rPr>
        <w:t>):</w:t>
      </w:r>
    </w:p>
    <w:p w14:paraId="7A54E6FD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>    with open("words.txt") as f:</w:t>
      </w:r>
    </w:p>
    <w:p w14:paraId="262E721F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>        return set(</w:t>
      </w:r>
      <w:proofErr w:type="spellStart"/>
      <w:proofErr w:type="gramStart"/>
      <w:r w:rsidRPr="00883AE2">
        <w:rPr>
          <w:sz w:val="28"/>
          <w:szCs w:val="28"/>
          <w:lang w:val="en-IN"/>
        </w:rPr>
        <w:t>line.strip</w:t>
      </w:r>
      <w:proofErr w:type="spellEnd"/>
      <w:proofErr w:type="gramEnd"/>
      <w:r w:rsidRPr="00883AE2">
        <w:rPr>
          <w:sz w:val="28"/>
          <w:szCs w:val="28"/>
          <w:lang w:val="en-IN"/>
        </w:rPr>
        <w:t>() for line in f)</w:t>
      </w:r>
    </w:p>
    <w:p w14:paraId="5EDCCCA0" w14:textId="77777777" w:rsidR="00883AE2" w:rsidRPr="00883AE2" w:rsidRDefault="00883AE2" w:rsidP="00883AE2">
      <w:pPr>
        <w:rPr>
          <w:sz w:val="28"/>
          <w:szCs w:val="28"/>
          <w:lang w:val="en-IN"/>
        </w:rPr>
      </w:pPr>
    </w:p>
    <w:p w14:paraId="57A30D43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def </w:t>
      </w:r>
      <w:proofErr w:type="spellStart"/>
      <w:r w:rsidRPr="00883AE2">
        <w:rPr>
          <w:sz w:val="28"/>
          <w:szCs w:val="28"/>
          <w:lang w:val="en-IN"/>
        </w:rPr>
        <w:t>segment_</w:t>
      </w:r>
      <w:proofErr w:type="gramStart"/>
      <w:r w:rsidRPr="00883AE2">
        <w:rPr>
          <w:sz w:val="28"/>
          <w:szCs w:val="28"/>
          <w:lang w:val="en-IN"/>
        </w:rPr>
        <w:t>string</w:t>
      </w:r>
      <w:proofErr w:type="spellEnd"/>
      <w:r w:rsidRPr="00883AE2">
        <w:rPr>
          <w:sz w:val="28"/>
          <w:szCs w:val="28"/>
          <w:lang w:val="en-IN"/>
        </w:rPr>
        <w:t>(</w:t>
      </w:r>
      <w:proofErr w:type="gramEnd"/>
      <w:r w:rsidRPr="00883AE2">
        <w:rPr>
          <w:sz w:val="28"/>
          <w:szCs w:val="28"/>
          <w:lang w:val="en-IN"/>
        </w:rPr>
        <w:t>s, words):</w:t>
      </w:r>
    </w:p>
    <w:p w14:paraId="254095D6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    s = </w:t>
      </w:r>
      <w:proofErr w:type="spellStart"/>
      <w:proofErr w:type="gramStart"/>
      <w:r w:rsidRPr="00883AE2">
        <w:rPr>
          <w:sz w:val="28"/>
          <w:szCs w:val="28"/>
          <w:lang w:val="en-IN"/>
        </w:rPr>
        <w:t>s.lower</w:t>
      </w:r>
      <w:proofErr w:type="spellEnd"/>
      <w:proofErr w:type="gramEnd"/>
      <w:r w:rsidRPr="00883AE2">
        <w:rPr>
          <w:sz w:val="28"/>
          <w:szCs w:val="28"/>
          <w:lang w:val="en-IN"/>
        </w:rPr>
        <w:t>()</w:t>
      </w:r>
    </w:p>
    <w:p w14:paraId="39C10C0F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    s = </w:t>
      </w:r>
      <w:proofErr w:type="spellStart"/>
      <w:proofErr w:type="gramStart"/>
      <w:r w:rsidRPr="00883AE2">
        <w:rPr>
          <w:sz w:val="28"/>
          <w:szCs w:val="28"/>
          <w:lang w:val="en-IN"/>
        </w:rPr>
        <w:t>s.lstrip</w:t>
      </w:r>
      <w:proofErr w:type="spellEnd"/>
      <w:proofErr w:type="gramEnd"/>
      <w:r w:rsidRPr="00883AE2">
        <w:rPr>
          <w:sz w:val="28"/>
          <w:szCs w:val="28"/>
          <w:lang w:val="en-IN"/>
        </w:rPr>
        <w:t>("#").</w:t>
      </w:r>
      <w:proofErr w:type="spellStart"/>
      <w:r w:rsidRPr="00883AE2">
        <w:rPr>
          <w:sz w:val="28"/>
          <w:szCs w:val="28"/>
          <w:lang w:val="en-IN"/>
        </w:rPr>
        <w:t>lstrip</w:t>
      </w:r>
      <w:proofErr w:type="spellEnd"/>
      <w:r w:rsidRPr="00883AE2">
        <w:rPr>
          <w:sz w:val="28"/>
          <w:szCs w:val="28"/>
          <w:lang w:val="en-IN"/>
        </w:rPr>
        <w:t>("www.").</w:t>
      </w:r>
      <w:proofErr w:type="spellStart"/>
      <w:r w:rsidRPr="00883AE2">
        <w:rPr>
          <w:sz w:val="28"/>
          <w:szCs w:val="28"/>
          <w:lang w:val="en-IN"/>
        </w:rPr>
        <w:t>rsplit</w:t>
      </w:r>
      <w:proofErr w:type="spellEnd"/>
      <w:r w:rsidRPr="00883AE2">
        <w:rPr>
          <w:sz w:val="28"/>
          <w:szCs w:val="28"/>
          <w:lang w:val="en-IN"/>
        </w:rPr>
        <w:t>('.', 1)[0]</w:t>
      </w:r>
    </w:p>
    <w:p w14:paraId="3DF862B5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    n = </w:t>
      </w:r>
      <w:proofErr w:type="spellStart"/>
      <w:r w:rsidRPr="00883AE2">
        <w:rPr>
          <w:sz w:val="28"/>
          <w:szCs w:val="28"/>
          <w:lang w:val="en-IN"/>
        </w:rPr>
        <w:t>len</w:t>
      </w:r>
      <w:proofErr w:type="spellEnd"/>
      <w:r w:rsidRPr="00883AE2">
        <w:rPr>
          <w:sz w:val="28"/>
          <w:szCs w:val="28"/>
          <w:lang w:val="en-IN"/>
        </w:rPr>
        <w:t>(s)</w:t>
      </w:r>
    </w:p>
    <w:p w14:paraId="7CEF89A0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lastRenderedPageBreak/>
        <w:t xml:space="preserve">    </w:t>
      </w:r>
      <w:proofErr w:type="spellStart"/>
      <w:r w:rsidRPr="00883AE2">
        <w:rPr>
          <w:sz w:val="28"/>
          <w:szCs w:val="28"/>
          <w:lang w:val="en-IN"/>
        </w:rPr>
        <w:t>dp</w:t>
      </w:r>
      <w:proofErr w:type="spellEnd"/>
      <w:r w:rsidRPr="00883AE2">
        <w:rPr>
          <w:sz w:val="28"/>
          <w:szCs w:val="28"/>
          <w:lang w:val="en-IN"/>
        </w:rPr>
        <w:t xml:space="preserve"> = [""] * (n + 1)</w:t>
      </w:r>
    </w:p>
    <w:p w14:paraId="0C7FB118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    </w:t>
      </w:r>
      <w:proofErr w:type="spellStart"/>
      <w:proofErr w:type="gramStart"/>
      <w:r w:rsidRPr="00883AE2">
        <w:rPr>
          <w:sz w:val="28"/>
          <w:szCs w:val="28"/>
          <w:lang w:val="en-IN"/>
        </w:rPr>
        <w:t>dp</w:t>
      </w:r>
      <w:proofErr w:type="spellEnd"/>
      <w:r w:rsidRPr="00883AE2">
        <w:rPr>
          <w:sz w:val="28"/>
          <w:szCs w:val="28"/>
          <w:lang w:val="en-IN"/>
        </w:rPr>
        <w:t>[</w:t>
      </w:r>
      <w:proofErr w:type="gramEnd"/>
      <w:r w:rsidRPr="00883AE2">
        <w:rPr>
          <w:sz w:val="28"/>
          <w:szCs w:val="28"/>
          <w:lang w:val="en-IN"/>
        </w:rPr>
        <w:t>0] = ""</w:t>
      </w:r>
    </w:p>
    <w:p w14:paraId="19B9A3D6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    for </w:t>
      </w:r>
      <w:proofErr w:type="spellStart"/>
      <w:r w:rsidRPr="00883AE2">
        <w:rPr>
          <w:sz w:val="28"/>
          <w:szCs w:val="28"/>
          <w:lang w:val="en-IN"/>
        </w:rPr>
        <w:t>i</w:t>
      </w:r>
      <w:proofErr w:type="spellEnd"/>
      <w:r w:rsidRPr="00883AE2">
        <w:rPr>
          <w:sz w:val="28"/>
          <w:szCs w:val="28"/>
          <w:lang w:val="en-IN"/>
        </w:rPr>
        <w:t xml:space="preserve"> in </w:t>
      </w:r>
      <w:proofErr w:type="gramStart"/>
      <w:r w:rsidRPr="00883AE2">
        <w:rPr>
          <w:sz w:val="28"/>
          <w:szCs w:val="28"/>
          <w:lang w:val="en-IN"/>
        </w:rPr>
        <w:t>range(</w:t>
      </w:r>
      <w:proofErr w:type="gramEnd"/>
      <w:r w:rsidRPr="00883AE2">
        <w:rPr>
          <w:sz w:val="28"/>
          <w:szCs w:val="28"/>
          <w:lang w:val="en-IN"/>
        </w:rPr>
        <w:t>1, n + 1):</w:t>
      </w:r>
    </w:p>
    <w:p w14:paraId="01CF127A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        for j in </w:t>
      </w:r>
      <w:proofErr w:type="gramStart"/>
      <w:r w:rsidRPr="00883AE2">
        <w:rPr>
          <w:sz w:val="28"/>
          <w:szCs w:val="28"/>
          <w:lang w:val="en-IN"/>
        </w:rPr>
        <w:t>range(</w:t>
      </w:r>
      <w:proofErr w:type="spellStart"/>
      <w:proofErr w:type="gramEnd"/>
      <w:r w:rsidRPr="00883AE2">
        <w:rPr>
          <w:sz w:val="28"/>
          <w:szCs w:val="28"/>
          <w:lang w:val="en-IN"/>
        </w:rPr>
        <w:t>i</w:t>
      </w:r>
      <w:proofErr w:type="spellEnd"/>
      <w:r w:rsidRPr="00883AE2">
        <w:rPr>
          <w:sz w:val="28"/>
          <w:szCs w:val="28"/>
          <w:lang w:val="en-IN"/>
        </w:rPr>
        <w:t xml:space="preserve"> - 1, -1, -1):</w:t>
      </w:r>
    </w:p>
    <w:p w14:paraId="00047B9C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>            if s[</w:t>
      </w:r>
      <w:proofErr w:type="spellStart"/>
      <w:proofErr w:type="gramStart"/>
      <w:r w:rsidRPr="00883AE2">
        <w:rPr>
          <w:sz w:val="28"/>
          <w:szCs w:val="28"/>
          <w:lang w:val="en-IN"/>
        </w:rPr>
        <w:t>j:i</w:t>
      </w:r>
      <w:proofErr w:type="spellEnd"/>
      <w:proofErr w:type="gramEnd"/>
      <w:r w:rsidRPr="00883AE2">
        <w:rPr>
          <w:sz w:val="28"/>
          <w:szCs w:val="28"/>
          <w:lang w:val="en-IN"/>
        </w:rPr>
        <w:t>] in words or s[</w:t>
      </w:r>
      <w:proofErr w:type="spellStart"/>
      <w:r w:rsidRPr="00883AE2">
        <w:rPr>
          <w:sz w:val="28"/>
          <w:szCs w:val="28"/>
          <w:lang w:val="en-IN"/>
        </w:rPr>
        <w:t>j:i</w:t>
      </w:r>
      <w:proofErr w:type="spellEnd"/>
      <w:r w:rsidRPr="00883AE2">
        <w:rPr>
          <w:sz w:val="28"/>
          <w:szCs w:val="28"/>
          <w:lang w:val="en-IN"/>
        </w:rPr>
        <w:t>].</w:t>
      </w:r>
      <w:proofErr w:type="spellStart"/>
      <w:r w:rsidRPr="00883AE2">
        <w:rPr>
          <w:sz w:val="28"/>
          <w:szCs w:val="28"/>
          <w:lang w:val="en-IN"/>
        </w:rPr>
        <w:t>isdigit</w:t>
      </w:r>
      <w:proofErr w:type="spellEnd"/>
      <w:r w:rsidRPr="00883AE2">
        <w:rPr>
          <w:sz w:val="28"/>
          <w:szCs w:val="28"/>
          <w:lang w:val="en-IN"/>
        </w:rPr>
        <w:t>():</w:t>
      </w:r>
    </w:p>
    <w:p w14:paraId="4706C65F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                if </w:t>
      </w:r>
      <w:proofErr w:type="spellStart"/>
      <w:r w:rsidRPr="00883AE2">
        <w:rPr>
          <w:sz w:val="28"/>
          <w:szCs w:val="28"/>
          <w:lang w:val="en-IN"/>
        </w:rPr>
        <w:t>dp</w:t>
      </w:r>
      <w:proofErr w:type="spellEnd"/>
      <w:r w:rsidRPr="00883AE2">
        <w:rPr>
          <w:sz w:val="28"/>
          <w:szCs w:val="28"/>
          <w:lang w:val="en-IN"/>
        </w:rPr>
        <w:t>[j</w:t>
      </w:r>
      <w:proofErr w:type="gramStart"/>
      <w:r w:rsidRPr="00883AE2">
        <w:rPr>
          <w:sz w:val="28"/>
          <w:szCs w:val="28"/>
          <w:lang w:val="en-IN"/>
        </w:rPr>
        <w:t>] !</w:t>
      </w:r>
      <w:proofErr w:type="gramEnd"/>
      <w:r w:rsidRPr="00883AE2">
        <w:rPr>
          <w:sz w:val="28"/>
          <w:szCs w:val="28"/>
          <w:lang w:val="en-IN"/>
        </w:rPr>
        <w:t>= "" or j == 0:</w:t>
      </w:r>
    </w:p>
    <w:p w14:paraId="69F50BE9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                    </w:t>
      </w:r>
      <w:proofErr w:type="spellStart"/>
      <w:r w:rsidRPr="00883AE2">
        <w:rPr>
          <w:sz w:val="28"/>
          <w:szCs w:val="28"/>
          <w:lang w:val="en-IN"/>
        </w:rPr>
        <w:t>dp</w:t>
      </w:r>
      <w:proofErr w:type="spellEnd"/>
      <w:r w:rsidRPr="00883AE2">
        <w:rPr>
          <w:sz w:val="28"/>
          <w:szCs w:val="28"/>
          <w:lang w:val="en-IN"/>
        </w:rPr>
        <w:t>[</w:t>
      </w:r>
      <w:proofErr w:type="spellStart"/>
      <w:r w:rsidRPr="00883AE2">
        <w:rPr>
          <w:sz w:val="28"/>
          <w:szCs w:val="28"/>
          <w:lang w:val="en-IN"/>
        </w:rPr>
        <w:t>i</w:t>
      </w:r>
      <w:proofErr w:type="spellEnd"/>
      <w:r w:rsidRPr="00883AE2">
        <w:rPr>
          <w:sz w:val="28"/>
          <w:szCs w:val="28"/>
          <w:lang w:val="en-IN"/>
        </w:rPr>
        <w:t>] = (</w:t>
      </w:r>
      <w:proofErr w:type="spellStart"/>
      <w:r w:rsidRPr="00883AE2">
        <w:rPr>
          <w:sz w:val="28"/>
          <w:szCs w:val="28"/>
          <w:lang w:val="en-IN"/>
        </w:rPr>
        <w:t>dp</w:t>
      </w:r>
      <w:proofErr w:type="spellEnd"/>
      <w:r w:rsidRPr="00883AE2">
        <w:rPr>
          <w:sz w:val="28"/>
          <w:szCs w:val="28"/>
          <w:lang w:val="en-IN"/>
        </w:rPr>
        <w:t>[j] + " " + s[</w:t>
      </w:r>
      <w:proofErr w:type="spellStart"/>
      <w:proofErr w:type="gramStart"/>
      <w:r w:rsidRPr="00883AE2">
        <w:rPr>
          <w:sz w:val="28"/>
          <w:szCs w:val="28"/>
          <w:lang w:val="en-IN"/>
        </w:rPr>
        <w:t>j:i</w:t>
      </w:r>
      <w:proofErr w:type="spellEnd"/>
      <w:proofErr w:type="gramEnd"/>
      <w:r w:rsidRPr="00883AE2">
        <w:rPr>
          <w:sz w:val="28"/>
          <w:szCs w:val="28"/>
          <w:lang w:val="en-IN"/>
        </w:rPr>
        <w:t>]).strip()</w:t>
      </w:r>
    </w:p>
    <w:p w14:paraId="78D6DE28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>                    break</w:t>
      </w:r>
    </w:p>
    <w:p w14:paraId="66158FAD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    return </w:t>
      </w:r>
      <w:proofErr w:type="spellStart"/>
      <w:proofErr w:type="gramStart"/>
      <w:r w:rsidRPr="00883AE2">
        <w:rPr>
          <w:sz w:val="28"/>
          <w:szCs w:val="28"/>
          <w:lang w:val="en-IN"/>
        </w:rPr>
        <w:t>dp</w:t>
      </w:r>
      <w:proofErr w:type="spellEnd"/>
      <w:r w:rsidRPr="00883AE2">
        <w:rPr>
          <w:sz w:val="28"/>
          <w:szCs w:val="28"/>
          <w:lang w:val="en-IN"/>
        </w:rPr>
        <w:t>[</w:t>
      </w:r>
      <w:proofErr w:type="gramEnd"/>
      <w:r w:rsidRPr="00883AE2">
        <w:rPr>
          <w:sz w:val="28"/>
          <w:szCs w:val="28"/>
          <w:lang w:val="en-IN"/>
        </w:rPr>
        <w:t xml:space="preserve">-1] if </w:t>
      </w:r>
      <w:proofErr w:type="spellStart"/>
      <w:r w:rsidRPr="00883AE2">
        <w:rPr>
          <w:sz w:val="28"/>
          <w:szCs w:val="28"/>
          <w:lang w:val="en-IN"/>
        </w:rPr>
        <w:t>dp</w:t>
      </w:r>
      <w:proofErr w:type="spellEnd"/>
      <w:r w:rsidRPr="00883AE2">
        <w:rPr>
          <w:sz w:val="28"/>
          <w:szCs w:val="28"/>
          <w:lang w:val="en-IN"/>
        </w:rPr>
        <w:t>[-1] else s</w:t>
      </w:r>
    </w:p>
    <w:p w14:paraId="6435D675" w14:textId="77777777" w:rsidR="00883AE2" w:rsidRPr="00883AE2" w:rsidRDefault="00883AE2" w:rsidP="00883AE2">
      <w:pPr>
        <w:rPr>
          <w:sz w:val="28"/>
          <w:szCs w:val="28"/>
          <w:lang w:val="en-IN"/>
        </w:rPr>
      </w:pPr>
    </w:p>
    <w:p w14:paraId="007134F4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def </w:t>
      </w:r>
      <w:proofErr w:type="gramStart"/>
      <w:r w:rsidRPr="00883AE2">
        <w:rPr>
          <w:sz w:val="28"/>
          <w:szCs w:val="28"/>
          <w:lang w:val="en-IN"/>
        </w:rPr>
        <w:t>main(</w:t>
      </w:r>
      <w:proofErr w:type="gramEnd"/>
      <w:r w:rsidRPr="00883AE2">
        <w:rPr>
          <w:sz w:val="28"/>
          <w:szCs w:val="28"/>
          <w:lang w:val="en-IN"/>
        </w:rPr>
        <w:t>):</w:t>
      </w:r>
    </w:p>
    <w:p w14:paraId="12091E14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    words = </w:t>
      </w:r>
      <w:proofErr w:type="spellStart"/>
      <w:r w:rsidRPr="00883AE2">
        <w:rPr>
          <w:sz w:val="28"/>
          <w:szCs w:val="28"/>
          <w:lang w:val="en-IN"/>
        </w:rPr>
        <w:t>load_</w:t>
      </w:r>
      <w:proofErr w:type="gramStart"/>
      <w:r w:rsidRPr="00883AE2">
        <w:rPr>
          <w:sz w:val="28"/>
          <w:szCs w:val="28"/>
          <w:lang w:val="en-IN"/>
        </w:rPr>
        <w:t>words</w:t>
      </w:r>
      <w:proofErr w:type="spellEnd"/>
      <w:r w:rsidRPr="00883AE2">
        <w:rPr>
          <w:sz w:val="28"/>
          <w:szCs w:val="28"/>
          <w:lang w:val="en-IN"/>
        </w:rPr>
        <w:t>(</w:t>
      </w:r>
      <w:proofErr w:type="gramEnd"/>
      <w:r w:rsidRPr="00883AE2">
        <w:rPr>
          <w:sz w:val="28"/>
          <w:szCs w:val="28"/>
          <w:lang w:val="en-IN"/>
        </w:rPr>
        <w:t>)</w:t>
      </w:r>
    </w:p>
    <w:p w14:paraId="02D3A9E8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>    n = int(</w:t>
      </w:r>
      <w:proofErr w:type="gramStart"/>
      <w:r w:rsidRPr="00883AE2">
        <w:rPr>
          <w:sz w:val="28"/>
          <w:szCs w:val="28"/>
          <w:lang w:val="en-IN"/>
        </w:rPr>
        <w:t>input(</w:t>
      </w:r>
      <w:proofErr w:type="gramEnd"/>
      <w:r w:rsidRPr="00883AE2">
        <w:rPr>
          <w:sz w:val="28"/>
          <w:szCs w:val="28"/>
          <w:lang w:val="en-IN"/>
        </w:rPr>
        <w:t>))</w:t>
      </w:r>
    </w:p>
    <w:p w14:paraId="0D29D096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>    inputs = [input(</w:t>
      </w:r>
      <w:proofErr w:type="gramStart"/>
      <w:r w:rsidRPr="00883AE2">
        <w:rPr>
          <w:sz w:val="28"/>
          <w:szCs w:val="28"/>
          <w:lang w:val="en-IN"/>
        </w:rPr>
        <w:t>).strip</w:t>
      </w:r>
      <w:proofErr w:type="gramEnd"/>
      <w:r w:rsidRPr="00883AE2">
        <w:rPr>
          <w:sz w:val="28"/>
          <w:szCs w:val="28"/>
          <w:lang w:val="en-IN"/>
        </w:rPr>
        <w:t>() for _ in range(n)]</w:t>
      </w:r>
    </w:p>
    <w:p w14:paraId="1833B52B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>    for s in inputs:</w:t>
      </w:r>
    </w:p>
    <w:p w14:paraId="12B9FAF5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        </w:t>
      </w:r>
      <w:proofErr w:type="gramStart"/>
      <w:r w:rsidRPr="00883AE2">
        <w:rPr>
          <w:sz w:val="28"/>
          <w:szCs w:val="28"/>
          <w:lang w:val="en-IN"/>
        </w:rPr>
        <w:t>print(</w:t>
      </w:r>
      <w:proofErr w:type="spellStart"/>
      <w:proofErr w:type="gramEnd"/>
      <w:r w:rsidRPr="00883AE2">
        <w:rPr>
          <w:sz w:val="28"/>
          <w:szCs w:val="28"/>
          <w:lang w:val="en-IN"/>
        </w:rPr>
        <w:t>segment_string</w:t>
      </w:r>
      <w:proofErr w:type="spellEnd"/>
      <w:r w:rsidRPr="00883AE2">
        <w:rPr>
          <w:sz w:val="28"/>
          <w:szCs w:val="28"/>
          <w:lang w:val="en-IN"/>
        </w:rPr>
        <w:t>(s, words))</w:t>
      </w:r>
    </w:p>
    <w:p w14:paraId="03DD4EC4" w14:textId="77777777" w:rsidR="00883AE2" w:rsidRPr="00883AE2" w:rsidRDefault="00883AE2" w:rsidP="00883AE2">
      <w:pPr>
        <w:rPr>
          <w:sz w:val="28"/>
          <w:szCs w:val="28"/>
          <w:lang w:val="en-IN"/>
        </w:rPr>
      </w:pPr>
    </w:p>
    <w:p w14:paraId="5C236CCC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>if __name__ == "__main__":</w:t>
      </w:r>
    </w:p>
    <w:p w14:paraId="5611C5C5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    </w:t>
      </w:r>
      <w:proofErr w:type="gramStart"/>
      <w:r w:rsidRPr="00883AE2">
        <w:rPr>
          <w:sz w:val="28"/>
          <w:szCs w:val="28"/>
          <w:lang w:val="en-IN"/>
        </w:rPr>
        <w:t>main(</w:t>
      </w:r>
      <w:proofErr w:type="gramEnd"/>
      <w:r w:rsidRPr="00883AE2">
        <w:rPr>
          <w:sz w:val="28"/>
          <w:szCs w:val="28"/>
          <w:lang w:val="en-IN"/>
        </w:rPr>
        <w:t>)</w:t>
      </w:r>
    </w:p>
    <w:p w14:paraId="02DCF37B" w14:textId="77777777" w:rsidR="00883AE2" w:rsidRPr="00883AE2" w:rsidRDefault="00883AE2" w:rsidP="00883AE2">
      <w:pPr>
        <w:rPr>
          <w:sz w:val="28"/>
          <w:szCs w:val="28"/>
          <w:lang w:val="en-IN"/>
        </w:rPr>
      </w:pPr>
    </w:p>
    <w:p w14:paraId="25318624" w14:textId="45646B37" w:rsidR="00883AE2" w:rsidRDefault="00883AE2" w:rsidP="00C115A9">
      <w:pPr>
        <w:rPr>
          <w:b/>
          <w:bCs/>
          <w:sz w:val="28"/>
          <w:szCs w:val="28"/>
          <w:lang w:val="en-IN"/>
        </w:rPr>
      </w:pPr>
      <w:r w:rsidRPr="00883AE2">
        <w:rPr>
          <w:b/>
          <w:bCs/>
          <w:sz w:val="28"/>
          <w:szCs w:val="28"/>
          <w:lang w:val="en-IN"/>
        </w:rPr>
        <w:t>3] Disambiguation: Mouse vs Mouse</w:t>
      </w:r>
    </w:p>
    <w:p w14:paraId="0C3AFEB5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def </w:t>
      </w:r>
      <w:proofErr w:type="spellStart"/>
      <w:r w:rsidRPr="00883AE2">
        <w:rPr>
          <w:sz w:val="28"/>
          <w:szCs w:val="28"/>
          <w:lang w:val="en-IN"/>
        </w:rPr>
        <w:t>classify_mouse</w:t>
      </w:r>
      <w:proofErr w:type="spellEnd"/>
      <w:r w:rsidRPr="00883AE2">
        <w:rPr>
          <w:sz w:val="28"/>
          <w:szCs w:val="28"/>
          <w:lang w:val="en-IN"/>
        </w:rPr>
        <w:t>(context):</w:t>
      </w:r>
    </w:p>
    <w:p w14:paraId="4E4A0AFE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    context = </w:t>
      </w:r>
      <w:proofErr w:type="spellStart"/>
      <w:proofErr w:type="gramStart"/>
      <w:r w:rsidRPr="00883AE2">
        <w:rPr>
          <w:sz w:val="28"/>
          <w:szCs w:val="28"/>
          <w:lang w:val="en-IN"/>
        </w:rPr>
        <w:t>context.lower</w:t>
      </w:r>
      <w:proofErr w:type="spellEnd"/>
      <w:proofErr w:type="gramEnd"/>
      <w:r w:rsidRPr="00883AE2">
        <w:rPr>
          <w:sz w:val="28"/>
          <w:szCs w:val="28"/>
          <w:lang w:val="en-IN"/>
        </w:rPr>
        <w:t>()</w:t>
      </w:r>
    </w:p>
    <w:p w14:paraId="099496AE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 xml:space="preserve">    if </w:t>
      </w:r>
      <w:proofErr w:type="gramStart"/>
      <w:r w:rsidRPr="00883AE2">
        <w:rPr>
          <w:sz w:val="28"/>
          <w:szCs w:val="28"/>
          <w:lang w:val="en-IN"/>
        </w:rPr>
        <w:t>any(</w:t>
      </w:r>
      <w:proofErr w:type="gramEnd"/>
      <w:r w:rsidRPr="00883AE2">
        <w:rPr>
          <w:sz w:val="28"/>
          <w:szCs w:val="28"/>
          <w:lang w:val="en-IN"/>
        </w:rPr>
        <w:t>word in context for word in ["computer", "input", "device", "click", "scroll", "pointer"]):</w:t>
      </w:r>
    </w:p>
    <w:p w14:paraId="246553F9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>        return "computer-mouse"</w:t>
      </w:r>
    </w:p>
    <w:p w14:paraId="5E534B3A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>    return "animal"</w:t>
      </w:r>
    </w:p>
    <w:p w14:paraId="3C79CCC2" w14:textId="77777777" w:rsidR="00883AE2" w:rsidRPr="00883AE2" w:rsidRDefault="00883AE2" w:rsidP="00883AE2">
      <w:pPr>
        <w:rPr>
          <w:sz w:val="28"/>
          <w:szCs w:val="28"/>
          <w:lang w:val="en-IN"/>
        </w:rPr>
      </w:pPr>
    </w:p>
    <w:p w14:paraId="27B0FC67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>n = int(</w:t>
      </w:r>
      <w:proofErr w:type="gramStart"/>
      <w:r w:rsidRPr="00883AE2">
        <w:rPr>
          <w:sz w:val="28"/>
          <w:szCs w:val="28"/>
          <w:lang w:val="en-IN"/>
        </w:rPr>
        <w:t>input(</w:t>
      </w:r>
      <w:proofErr w:type="gramEnd"/>
      <w:r w:rsidRPr="00883AE2">
        <w:rPr>
          <w:sz w:val="28"/>
          <w:szCs w:val="28"/>
          <w:lang w:val="en-IN"/>
        </w:rPr>
        <w:t>))</w:t>
      </w:r>
    </w:p>
    <w:p w14:paraId="4BCFD1A9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>for _ in range(n):</w:t>
      </w:r>
    </w:p>
    <w:p w14:paraId="7EAB1CDA" w14:textId="77777777" w:rsidR="00883AE2" w:rsidRPr="00883AE2" w:rsidRDefault="00883AE2" w:rsidP="00883AE2">
      <w:pPr>
        <w:rPr>
          <w:sz w:val="28"/>
          <w:szCs w:val="28"/>
          <w:lang w:val="en-IN"/>
        </w:rPr>
      </w:pPr>
      <w:r w:rsidRPr="00883AE2">
        <w:rPr>
          <w:sz w:val="28"/>
          <w:szCs w:val="28"/>
          <w:lang w:val="en-IN"/>
        </w:rPr>
        <w:t>    print(</w:t>
      </w:r>
      <w:proofErr w:type="spellStart"/>
      <w:r w:rsidRPr="00883AE2">
        <w:rPr>
          <w:sz w:val="28"/>
          <w:szCs w:val="28"/>
          <w:lang w:val="en-IN"/>
        </w:rPr>
        <w:t>classify_mouse</w:t>
      </w:r>
      <w:proofErr w:type="spellEnd"/>
      <w:r w:rsidRPr="00883AE2">
        <w:rPr>
          <w:sz w:val="28"/>
          <w:szCs w:val="28"/>
          <w:lang w:val="en-IN"/>
        </w:rPr>
        <w:t>(input(</w:t>
      </w:r>
      <w:proofErr w:type="gramStart"/>
      <w:r w:rsidRPr="00883AE2">
        <w:rPr>
          <w:sz w:val="28"/>
          <w:szCs w:val="28"/>
          <w:lang w:val="en-IN"/>
        </w:rPr>
        <w:t>).strip</w:t>
      </w:r>
      <w:proofErr w:type="gramEnd"/>
      <w:r w:rsidRPr="00883AE2">
        <w:rPr>
          <w:sz w:val="28"/>
          <w:szCs w:val="28"/>
          <w:lang w:val="en-IN"/>
        </w:rPr>
        <w:t>()))</w:t>
      </w:r>
    </w:p>
    <w:p w14:paraId="057EDCF2" w14:textId="77777777" w:rsidR="00883AE2" w:rsidRPr="00883AE2" w:rsidRDefault="00883AE2" w:rsidP="00883AE2">
      <w:pPr>
        <w:rPr>
          <w:sz w:val="28"/>
          <w:szCs w:val="28"/>
          <w:lang w:val="en-IN"/>
        </w:rPr>
      </w:pPr>
    </w:p>
    <w:p w14:paraId="0492C4EF" w14:textId="7B246BD3" w:rsidR="00883AE2" w:rsidRDefault="00883AE2" w:rsidP="00C115A9">
      <w:pPr>
        <w:rPr>
          <w:b/>
          <w:bCs/>
          <w:sz w:val="28"/>
          <w:szCs w:val="28"/>
          <w:lang w:val="en-IN"/>
        </w:rPr>
      </w:pPr>
      <w:r w:rsidRPr="00883AE2">
        <w:rPr>
          <w:b/>
          <w:bCs/>
          <w:sz w:val="28"/>
          <w:szCs w:val="28"/>
          <w:lang w:val="en-IN"/>
        </w:rPr>
        <w:t>4] Language Detection</w:t>
      </w:r>
    </w:p>
    <w:p w14:paraId="4511FBB9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import re</w:t>
      </w:r>
    </w:p>
    <w:p w14:paraId="5DF2BCCD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from collections import Counter</w:t>
      </w:r>
    </w:p>
    <w:p w14:paraId="4441E116" w14:textId="77777777" w:rsidR="009040BF" w:rsidRPr="009040BF" w:rsidRDefault="009040BF" w:rsidP="009040BF">
      <w:pPr>
        <w:rPr>
          <w:sz w:val="28"/>
          <w:szCs w:val="28"/>
          <w:lang w:val="en-IN"/>
        </w:rPr>
      </w:pPr>
    </w:p>
    <w:p w14:paraId="2E64CFF3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def </w:t>
      </w:r>
      <w:proofErr w:type="spellStart"/>
      <w:r w:rsidRPr="009040BF">
        <w:rPr>
          <w:sz w:val="28"/>
          <w:szCs w:val="28"/>
          <w:lang w:val="en-IN"/>
        </w:rPr>
        <w:t>detect_language</w:t>
      </w:r>
      <w:proofErr w:type="spellEnd"/>
      <w:r w:rsidRPr="009040BF">
        <w:rPr>
          <w:sz w:val="28"/>
          <w:szCs w:val="28"/>
          <w:lang w:val="en-IN"/>
        </w:rPr>
        <w:t>(text):</w:t>
      </w:r>
    </w:p>
    <w:p w14:paraId="6C8A77A3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lastRenderedPageBreak/>
        <w:t xml:space="preserve">    # Step 1: Define </w:t>
      </w:r>
      <w:proofErr w:type="spellStart"/>
      <w:r w:rsidRPr="009040BF">
        <w:rPr>
          <w:sz w:val="28"/>
          <w:szCs w:val="28"/>
          <w:lang w:val="en-IN"/>
        </w:rPr>
        <w:t>stopwords</w:t>
      </w:r>
      <w:proofErr w:type="spellEnd"/>
      <w:r w:rsidRPr="009040BF">
        <w:rPr>
          <w:sz w:val="28"/>
          <w:szCs w:val="28"/>
          <w:lang w:val="en-IN"/>
        </w:rPr>
        <w:t xml:space="preserve"> for each language</w:t>
      </w:r>
    </w:p>
    <w:p w14:paraId="171CAAAB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</w:t>
      </w:r>
      <w:proofErr w:type="spellStart"/>
      <w:r w:rsidRPr="009040BF">
        <w:rPr>
          <w:sz w:val="28"/>
          <w:szCs w:val="28"/>
          <w:lang w:val="en-IN"/>
        </w:rPr>
        <w:t>stopwords</w:t>
      </w:r>
      <w:proofErr w:type="spellEnd"/>
      <w:r w:rsidRPr="009040BF">
        <w:rPr>
          <w:sz w:val="28"/>
          <w:szCs w:val="28"/>
          <w:lang w:val="en-IN"/>
        </w:rPr>
        <w:t xml:space="preserve"> = {</w:t>
      </w:r>
    </w:p>
    <w:p w14:paraId="41CC1EBD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"English": {"the", "of", "and", "to", "in", "a", "is", "for", "on", "that", "this", "with", "by"},</w:t>
      </w:r>
    </w:p>
    <w:p w14:paraId="4EC4107A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"French": {"le", "la", "et", "les", "des", "un", "</w:t>
      </w:r>
      <w:proofErr w:type="spellStart"/>
      <w:r w:rsidRPr="009040BF">
        <w:rPr>
          <w:sz w:val="28"/>
          <w:szCs w:val="28"/>
          <w:lang w:val="en-IN"/>
        </w:rPr>
        <w:t>une</w:t>
      </w:r>
      <w:proofErr w:type="spellEnd"/>
      <w:r w:rsidRPr="009040BF">
        <w:rPr>
          <w:sz w:val="28"/>
          <w:szCs w:val="28"/>
          <w:lang w:val="en-IN"/>
        </w:rPr>
        <w:t>", "dans", "que", "</w:t>
      </w:r>
      <w:proofErr w:type="spellStart"/>
      <w:r w:rsidRPr="009040BF">
        <w:rPr>
          <w:sz w:val="28"/>
          <w:szCs w:val="28"/>
          <w:lang w:val="en-IN"/>
        </w:rPr>
        <w:t>en</w:t>
      </w:r>
      <w:proofErr w:type="spellEnd"/>
      <w:r w:rsidRPr="009040BF">
        <w:rPr>
          <w:sz w:val="28"/>
          <w:szCs w:val="28"/>
          <w:lang w:val="en-IN"/>
        </w:rPr>
        <w:t>", "</w:t>
      </w:r>
      <w:proofErr w:type="spellStart"/>
      <w:r w:rsidRPr="009040BF">
        <w:rPr>
          <w:sz w:val="28"/>
          <w:szCs w:val="28"/>
          <w:lang w:val="en-IN"/>
        </w:rPr>
        <w:t>est</w:t>
      </w:r>
      <w:proofErr w:type="spellEnd"/>
      <w:r w:rsidRPr="009040BF">
        <w:rPr>
          <w:sz w:val="28"/>
          <w:szCs w:val="28"/>
          <w:lang w:val="en-IN"/>
        </w:rPr>
        <w:t>", "pour", "avec"},</w:t>
      </w:r>
    </w:p>
    <w:p w14:paraId="52B8EDAA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"German": {"der", "die", "und", "das", "</w:t>
      </w:r>
      <w:proofErr w:type="spellStart"/>
      <w:r w:rsidRPr="009040BF">
        <w:rPr>
          <w:sz w:val="28"/>
          <w:szCs w:val="28"/>
          <w:lang w:val="en-IN"/>
        </w:rPr>
        <w:t>ist</w:t>
      </w:r>
      <w:proofErr w:type="spellEnd"/>
      <w:r w:rsidRPr="009040BF">
        <w:rPr>
          <w:sz w:val="28"/>
          <w:szCs w:val="28"/>
          <w:lang w:val="en-IN"/>
        </w:rPr>
        <w:t>", "in", "</w:t>
      </w:r>
      <w:proofErr w:type="spellStart"/>
      <w:r w:rsidRPr="009040BF">
        <w:rPr>
          <w:sz w:val="28"/>
          <w:szCs w:val="28"/>
          <w:lang w:val="en-IN"/>
        </w:rPr>
        <w:t>zu</w:t>
      </w:r>
      <w:proofErr w:type="spellEnd"/>
      <w:r w:rsidRPr="009040BF">
        <w:rPr>
          <w:sz w:val="28"/>
          <w:szCs w:val="28"/>
          <w:lang w:val="en-IN"/>
        </w:rPr>
        <w:t>", "</w:t>
      </w:r>
      <w:proofErr w:type="spellStart"/>
      <w:r w:rsidRPr="009040BF">
        <w:rPr>
          <w:sz w:val="28"/>
          <w:szCs w:val="28"/>
          <w:lang w:val="en-IN"/>
        </w:rPr>
        <w:t>mit</w:t>
      </w:r>
      <w:proofErr w:type="spellEnd"/>
      <w:r w:rsidRPr="009040BF">
        <w:rPr>
          <w:sz w:val="28"/>
          <w:szCs w:val="28"/>
          <w:lang w:val="en-IN"/>
        </w:rPr>
        <w:t>", "den", "auf", "</w:t>
      </w:r>
      <w:proofErr w:type="spellStart"/>
      <w:r w:rsidRPr="009040BF">
        <w:rPr>
          <w:sz w:val="28"/>
          <w:szCs w:val="28"/>
          <w:lang w:val="en-IN"/>
        </w:rPr>
        <w:t>ein</w:t>
      </w:r>
      <w:proofErr w:type="spellEnd"/>
      <w:r w:rsidRPr="009040BF">
        <w:rPr>
          <w:sz w:val="28"/>
          <w:szCs w:val="28"/>
          <w:lang w:val="en-IN"/>
        </w:rPr>
        <w:t>", "von", "es"},</w:t>
      </w:r>
    </w:p>
    <w:p w14:paraId="1B826854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"Spanish": {"</w:t>
      </w:r>
      <w:proofErr w:type="spellStart"/>
      <w:r w:rsidRPr="009040BF">
        <w:rPr>
          <w:sz w:val="28"/>
          <w:szCs w:val="28"/>
          <w:lang w:val="en-IN"/>
        </w:rPr>
        <w:t>el</w:t>
      </w:r>
      <w:proofErr w:type="spellEnd"/>
      <w:r w:rsidRPr="009040BF">
        <w:rPr>
          <w:sz w:val="28"/>
          <w:szCs w:val="28"/>
          <w:lang w:val="en-IN"/>
        </w:rPr>
        <w:t>", "la", "y", "</w:t>
      </w:r>
      <w:proofErr w:type="spellStart"/>
      <w:r w:rsidRPr="009040BF">
        <w:rPr>
          <w:sz w:val="28"/>
          <w:szCs w:val="28"/>
          <w:lang w:val="en-IN"/>
        </w:rPr>
        <w:t>en</w:t>
      </w:r>
      <w:proofErr w:type="spellEnd"/>
      <w:r w:rsidRPr="009040BF">
        <w:rPr>
          <w:sz w:val="28"/>
          <w:szCs w:val="28"/>
          <w:lang w:val="en-IN"/>
        </w:rPr>
        <w:t>", "de", "</w:t>
      </w:r>
      <w:proofErr w:type="spellStart"/>
      <w:r w:rsidRPr="009040BF">
        <w:rPr>
          <w:sz w:val="28"/>
          <w:szCs w:val="28"/>
          <w:lang w:val="en-IN"/>
        </w:rPr>
        <w:t>los</w:t>
      </w:r>
      <w:proofErr w:type="spellEnd"/>
      <w:r w:rsidRPr="009040BF">
        <w:rPr>
          <w:sz w:val="28"/>
          <w:szCs w:val="28"/>
          <w:lang w:val="en-IN"/>
        </w:rPr>
        <w:t>", "que", "un", "</w:t>
      </w:r>
      <w:proofErr w:type="spellStart"/>
      <w:r w:rsidRPr="009040BF">
        <w:rPr>
          <w:sz w:val="28"/>
          <w:szCs w:val="28"/>
          <w:lang w:val="en-IN"/>
        </w:rPr>
        <w:t>una</w:t>
      </w:r>
      <w:proofErr w:type="spellEnd"/>
      <w:r w:rsidRPr="009040BF">
        <w:rPr>
          <w:sz w:val="28"/>
          <w:szCs w:val="28"/>
          <w:lang w:val="en-IN"/>
        </w:rPr>
        <w:t>", "</w:t>
      </w:r>
      <w:proofErr w:type="spellStart"/>
      <w:r w:rsidRPr="009040BF">
        <w:rPr>
          <w:sz w:val="28"/>
          <w:szCs w:val="28"/>
          <w:lang w:val="en-IN"/>
        </w:rPr>
        <w:t>por</w:t>
      </w:r>
      <w:proofErr w:type="spellEnd"/>
      <w:r w:rsidRPr="009040BF">
        <w:rPr>
          <w:sz w:val="28"/>
          <w:szCs w:val="28"/>
          <w:lang w:val="en-IN"/>
        </w:rPr>
        <w:t>", "es", "con", "para"}</w:t>
      </w:r>
    </w:p>
    <w:p w14:paraId="74E9229F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}</w:t>
      </w:r>
    </w:p>
    <w:p w14:paraId="2EE2323C" w14:textId="77777777" w:rsidR="009040BF" w:rsidRPr="009040BF" w:rsidRDefault="009040BF" w:rsidP="009040BF">
      <w:pPr>
        <w:rPr>
          <w:sz w:val="28"/>
          <w:szCs w:val="28"/>
          <w:lang w:val="en-IN"/>
        </w:rPr>
      </w:pPr>
    </w:p>
    <w:p w14:paraId="36AE0708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# Step 2: Preprocess the text</w:t>
      </w:r>
    </w:p>
    <w:p w14:paraId="4D509293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text = </w:t>
      </w:r>
      <w:proofErr w:type="spellStart"/>
      <w:proofErr w:type="gramStart"/>
      <w:r w:rsidRPr="009040BF">
        <w:rPr>
          <w:sz w:val="28"/>
          <w:szCs w:val="28"/>
          <w:lang w:val="en-IN"/>
        </w:rPr>
        <w:t>text.lower</w:t>
      </w:r>
      <w:proofErr w:type="spellEnd"/>
      <w:proofErr w:type="gramEnd"/>
      <w:r w:rsidRPr="009040BF">
        <w:rPr>
          <w:sz w:val="28"/>
          <w:szCs w:val="28"/>
          <w:lang w:val="en-IN"/>
        </w:rPr>
        <w:t>()  # Convert to lowercase</w:t>
      </w:r>
    </w:p>
    <w:p w14:paraId="2713F4FC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text = </w:t>
      </w:r>
      <w:proofErr w:type="spellStart"/>
      <w:r w:rsidRPr="009040BF">
        <w:rPr>
          <w:sz w:val="28"/>
          <w:szCs w:val="28"/>
          <w:lang w:val="en-IN"/>
        </w:rPr>
        <w:t>re.sub</w:t>
      </w:r>
      <w:proofErr w:type="spellEnd"/>
      <w:r w:rsidRPr="009040BF">
        <w:rPr>
          <w:sz w:val="28"/>
          <w:szCs w:val="28"/>
          <w:lang w:val="en-IN"/>
        </w:rPr>
        <w:t xml:space="preserve">(r"[^\w\s]", "", </w:t>
      </w:r>
      <w:proofErr w:type="gramStart"/>
      <w:r w:rsidRPr="009040BF">
        <w:rPr>
          <w:sz w:val="28"/>
          <w:szCs w:val="28"/>
          <w:lang w:val="en-IN"/>
        </w:rPr>
        <w:t>text)  #</w:t>
      </w:r>
      <w:proofErr w:type="gramEnd"/>
      <w:r w:rsidRPr="009040BF">
        <w:rPr>
          <w:sz w:val="28"/>
          <w:szCs w:val="28"/>
          <w:lang w:val="en-IN"/>
        </w:rPr>
        <w:t xml:space="preserve"> Remove punctuation</w:t>
      </w:r>
    </w:p>
    <w:p w14:paraId="43AA2A62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words = </w:t>
      </w:r>
      <w:proofErr w:type="spellStart"/>
      <w:proofErr w:type="gramStart"/>
      <w:r w:rsidRPr="009040BF">
        <w:rPr>
          <w:sz w:val="28"/>
          <w:szCs w:val="28"/>
          <w:lang w:val="en-IN"/>
        </w:rPr>
        <w:t>text.split</w:t>
      </w:r>
      <w:proofErr w:type="spellEnd"/>
      <w:proofErr w:type="gramEnd"/>
      <w:r w:rsidRPr="009040BF">
        <w:rPr>
          <w:sz w:val="28"/>
          <w:szCs w:val="28"/>
          <w:lang w:val="en-IN"/>
        </w:rPr>
        <w:t>()  # Tokenize into words</w:t>
      </w:r>
    </w:p>
    <w:p w14:paraId="7228CC56" w14:textId="77777777" w:rsidR="009040BF" w:rsidRPr="009040BF" w:rsidRDefault="009040BF" w:rsidP="009040BF">
      <w:pPr>
        <w:rPr>
          <w:sz w:val="28"/>
          <w:szCs w:val="28"/>
          <w:lang w:val="en-IN"/>
        </w:rPr>
      </w:pPr>
    </w:p>
    <w:p w14:paraId="2233FE2C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# Step 3: Count matches with </w:t>
      </w:r>
      <w:proofErr w:type="spellStart"/>
      <w:r w:rsidRPr="009040BF">
        <w:rPr>
          <w:sz w:val="28"/>
          <w:szCs w:val="28"/>
          <w:lang w:val="en-IN"/>
        </w:rPr>
        <w:t>stopwords</w:t>
      </w:r>
      <w:proofErr w:type="spellEnd"/>
      <w:r w:rsidRPr="009040BF">
        <w:rPr>
          <w:sz w:val="28"/>
          <w:szCs w:val="28"/>
          <w:lang w:val="en-IN"/>
        </w:rPr>
        <w:t xml:space="preserve"> for each language</w:t>
      </w:r>
    </w:p>
    <w:p w14:paraId="3FAAAC6F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</w:t>
      </w:r>
      <w:proofErr w:type="spellStart"/>
      <w:r w:rsidRPr="009040BF">
        <w:rPr>
          <w:sz w:val="28"/>
          <w:szCs w:val="28"/>
          <w:lang w:val="en-IN"/>
        </w:rPr>
        <w:t>language_scores</w:t>
      </w:r>
      <w:proofErr w:type="spellEnd"/>
      <w:r w:rsidRPr="009040BF">
        <w:rPr>
          <w:sz w:val="28"/>
          <w:szCs w:val="28"/>
          <w:lang w:val="en-IN"/>
        </w:rPr>
        <w:t xml:space="preserve"> = {}</w:t>
      </w:r>
    </w:p>
    <w:p w14:paraId="11A5FEFC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for language, </w:t>
      </w:r>
      <w:proofErr w:type="spellStart"/>
      <w:r w:rsidRPr="009040BF">
        <w:rPr>
          <w:sz w:val="28"/>
          <w:szCs w:val="28"/>
          <w:lang w:val="en-IN"/>
        </w:rPr>
        <w:t>stopword_set</w:t>
      </w:r>
      <w:proofErr w:type="spellEnd"/>
      <w:r w:rsidRPr="009040BF">
        <w:rPr>
          <w:sz w:val="28"/>
          <w:szCs w:val="28"/>
          <w:lang w:val="en-IN"/>
        </w:rPr>
        <w:t xml:space="preserve"> in </w:t>
      </w:r>
      <w:proofErr w:type="spellStart"/>
      <w:proofErr w:type="gramStart"/>
      <w:r w:rsidRPr="009040BF">
        <w:rPr>
          <w:sz w:val="28"/>
          <w:szCs w:val="28"/>
          <w:lang w:val="en-IN"/>
        </w:rPr>
        <w:t>stopwords.items</w:t>
      </w:r>
      <w:proofErr w:type="spellEnd"/>
      <w:proofErr w:type="gramEnd"/>
      <w:r w:rsidRPr="009040BF">
        <w:rPr>
          <w:sz w:val="28"/>
          <w:szCs w:val="28"/>
          <w:lang w:val="en-IN"/>
        </w:rPr>
        <w:t>():</w:t>
      </w:r>
    </w:p>
    <w:p w14:paraId="2833C92A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    score = </w:t>
      </w:r>
      <w:proofErr w:type="gramStart"/>
      <w:r w:rsidRPr="009040BF">
        <w:rPr>
          <w:sz w:val="28"/>
          <w:szCs w:val="28"/>
          <w:lang w:val="en-IN"/>
        </w:rPr>
        <w:t>sum(</w:t>
      </w:r>
      <w:proofErr w:type="gramEnd"/>
      <w:r w:rsidRPr="009040BF">
        <w:rPr>
          <w:sz w:val="28"/>
          <w:szCs w:val="28"/>
          <w:lang w:val="en-IN"/>
        </w:rPr>
        <w:t xml:space="preserve">1 for word in words if word in </w:t>
      </w:r>
      <w:proofErr w:type="spellStart"/>
      <w:r w:rsidRPr="009040BF">
        <w:rPr>
          <w:sz w:val="28"/>
          <w:szCs w:val="28"/>
          <w:lang w:val="en-IN"/>
        </w:rPr>
        <w:t>stopword_set</w:t>
      </w:r>
      <w:proofErr w:type="spellEnd"/>
      <w:r w:rsidRPr="009040BF">
        <w:rPr>
          <w:sz w:val="28"/>
          <w:szCs w:val="28"/>
          <w:lang w:val="en-IN"/>
        </w:rPr>
        <w:t>)</w:t>
      </w:r>
    </w:p>
    <w:p w14:paraId="65B90BE6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    </w:t>
      </w:r>
      <w:proofErr w:type="spellStart"/>
      <w:r w:rsidRPr="009040BF">
        <w:rPr>
          <w:sz w:val="28"/>
          <w:szCs w:val="28"/>
          <w:lang w:val="en-IN"/>
        </w:rPr>
        <w:t>language_scores</w:t>
      </w:r>
      <w:proofErr w:type="spellEnd"/>
      <w:r w:rsidRPr="009040BF">
        <w:rPr>
          <w:sz w:val="28"/>
          <w:szCs w:val="28"/>
          <w:lang w:val="en-IN"/>
        </w:rPr>
        <w:t>[language] = score</w:t>
      </w:r>
    </w:p>
    <w:p w14:paraId="070A66E0" w14:textId="77777777" w:rsidR="009040BF" w:rsidRPr="009040BF" w:rsidRDefault="009040BF" w:rsidP="009040BF">
      <w:pPr>
        <w:rPr>
          <w:sz w:val="28"/>
          <w:szCs w:val="28"/>
          <w:lang w:val="en-IN"/>
        </w:rPr>
      </w:pPr>
    </w:p>
    <w:p w14:paraId="35195D91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# Step 4: Determine the language with the highest score</w:t>
      </w:r>
    </w:p>
    <w:p w14:paraId="29275460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</w:t>
      </w:r>
      <w:proofErr w:type="spellStart"/>
      <w:r w:rsidRPr="009040BF">
        <w:rPr>
          <w:sz w:val="28"/>
          <w:szCs w:val="28"/>
          <w:lang w:val="en-IN"/>
        </w:rPr>
        <w:t>detected_language</w:t>
      </w:r>
      <w:proofErr w:type="spellEnd"/>
      <w:r w:rsidRPr="009040BF">
        <w:rPr>
          <w:sz w:val="28"/>
          <w:szCs w:val="28"/>
          <w:lang w:val="en-IN"/>
        </w:rPr>
        <w:t xml:space="preserve"> = </w:t>
      </w:r>
      <w:proofErr w:type="gramStart"/>
      <w:r w:rsidRPr="009040BF">
        <w:rPr>
          <w:sz w:val="28"/>
          <w:szCs w:val="28"/>
          <w:lang w:val="en-IN"/>
        </w:rPr>
        <w:t>max(</w:t>
      </w:r>
      <w:proofErr w:type="spellStart"/>
      <w:proofErr w:type="gramEnd"/>
      <w:r w:rsidRPr="009040BF">
        <w:rPr>
          <w:sz w:val="28"/>
          <w:szCs w:val="28"/>
          <w:lang w:val="en-IN"/>
        </w:rPr>
        <w:t>language_scores</w:t>
      </w:r>
      <w:proofErr w:type="spellEnd"/>
      <w:r w:rsidRPr="009040BF">
        <w:rPr>
          <w:sz w:val="28"/>
          <w:szCs w:val="28"/>
          <w:lang w:val="en-IN"/>
        </w:rPr>
        <w:t>, key=</w:t>
      </w:r>
      <w:proofErr w:type="spellStart"/>
      <w:r w:rsidRPr="009040BF">
        <w:rPr>
          <w:sz w:val="28"/>
          <w:szCs w:val="28"/>
          <w:lang w:val="en-IN"/>
        </w:rPr>
        <w:t>language_scores.get</w:t>
      </w:r>
      <w:proofErr w:type="spellEnd"/>
      <w:r w:rsidRPr="009040BF">
        <w:rPr>
          <w:sz w:val="28"/>
          <w:szCs w:val="28"/>
          <w:lang w:val="en-IN"/>
        </w:rPr>
        <w:t>)</w:t>
      </w:r>
    </w:p>
    <w:p w14:paraId="64DCB267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return </w:t>
      </w:r>
      <w:proofErr w:type="spellStart"/>
      <w:r w:rsidRPr="009040BF">
        <w:rPr>
          <w:sz w:val="28"/>
          <w:szCs w:val="28"/>
          <w:lang w:val="en-IN"/>
        </w:rPr>
        <w:t>detected_language</w:t>
      </w:r>
      <w:proofErr w:type="spellEnd"/>
    </w:p>
    <w:p w14:paraId="01B4F6DC" w14:textId="77777777" w:rsidR="009040BF" w:rsidRPr="009040BF" w:rsidRDefault="009040BF" w:rsidP="009040BF">
      <w:pPr>
        <w:rPr>
          <w:sz w:val="28"/>
          <w:szCs w:val="28"/>
          <w:lang w:val="en-IN"/>
        </w:rPr>
      </w:pPr>
    </w:p>
    <w:p w14:paraId="166EF672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# Main Function</w:t>
      </w:r>
    </w:p>
    <w:p w14:paraId="39F12073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if __name__ == "__main__":</w:t>
      </w:r>
    </w:p>
    <w:p w14:paraId="7276AC9F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# Read input</w:t>
      </w:r>
    </w:p>
    <w:p w14:paraId="4DC94F97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text = ""</w:t>
      </w:r>
    </w:p>
    <w:p w14:paraId="3EFF2933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while True:</w:t>
      </w:r>
    </w:p>
    <w:p w14:paraId="5DDC5F18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try:</w:t>
      </w:r>
    </w:p>
    <w:p w14:paraId="6A390631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    line = input(</w:t>
      </w:r>
      <w:proofErr w:type="gramStart"/>
      <w:r w:rsidRPr="009040BF">
        <w:rPr>
          <w:sz w:val="28"/>
          <w:szCs w:val="28"/>
          <w:lang w:val="en-IN"/>
        </w:rPr>
        <w:t>).strip</w:t>
      </w:r>
      <w:proofErr w:type="gramEnd"/>
      <w:r w:rsidRPr="009040BF">
        <w:rPr>
          <w:sz w:val="28"/>
          <w:szCs w:val="28"/>
          <w:lang w:val="en-IN"/>
        </w:rPr>
        <w:t>()</w:t>
      </w:r>
    </w:p>
    <w:p w14:paraId="28AF63EA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    if not line:</w:t>
      </w:r>
    </w:p>
    <w:p w14:paraId="6B98C0E0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        break</w:t>
      </w:r>
    </w:p>
    <w:p w14:paraId="5E2C4C68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    text += line + " "</w:t>
      </w:r>
    </w:p>
    <w:p w14:paraId="647C1582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lastRenderedPageBreak/>
        <w:t>        except EOFError:</w:t>
      </w:r>
    </w:p>
    <w:p w14:paraId="0752135E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    break</w:t>
      </w:r>
    </w:p>
    <w:p w14:paraId="72BDA947" w14:textId="77777777" w:rsidR="009040BF" w:rsidRPr="009040BF" w:rsidRDefault="009040BF" w:rsidP="009040BF">
      <w:pPr>
        <w:rPr>
          <w:sz w:val="28"/>
          <w:szCs w:val="28"/>
          <w:lang w:val="en-IN"/>
        </w:rPr>
      </w:pPr>
    </w:p>
    <w:p w14:paraId="71140878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# Detect the language and print the result</w:t>
      </w:r>
    </w:p>
    <w:p w14:paraId="2895D137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print(</w:t>
      </w:r>
      <w:proofErr w:type="spellStart"/>
      <w:r w:rsidRPr="009040BF">
        <w:rPr>
          <w:sz w:val="28"/>
          <w:szCs w:val="28"/>
          <w:lang w:val="en-IN"/>
        </w:rPr>
        <w:t>detect_language</w:t>
      </w:r>
      <w:proofErr w:type="spellEnd"/>
      <w:r w:rsidRPr="009040BF">
        <w:rPr>
          <w:sz w:val="28"/>
          <w:szCs w:val="28"/>
          <w:lang w:val="en-IN"/>
        </w:rPr>
        <w:t>(text))</w:t>
      </w:r>
    </w:p>
    <w:p w14:paraId="1687FAEF" w14:textId="77777777" w:rsidR="009040BF" w:rsidRPr="009040BF" w:rsidRDefault="009040BF" w:rsidP="009040BF">
      <w:pPr>
        <w:rPr>
          <w:sz w:val="28"/>
          <w:szCs w:val="28"/>
          <w:lang w:val="en-IN"/>
        </w:rPr>
      </w:pPr>
    </w:p>
    <w:p w14:paraId="7F828257" w14:textId="28FD0EB0" w:rsidR="00883AE2" w:rsidRDefault="009040BF" w:rsidP="00C115A9">
      <w:pPr>
        <w:rPr>
          <w:b/>
          <w:bCs/>
          <w:sz w:val="28"/>
          <w:szCs w:val="28"/>
          <w:lang w:val="en-IN"/>
        </w:rPr>
      </w:pPr>
      <w:r w:rsidRPr="009040BF">
        <w:rPr>
          <w:b/>
          <w:bCs/>
          <w:sz w:val="28"/>
          <w:szCs w:val="28"/>
          <w:lang w:val="en-IN"/>
        </w:rPr>
        <w:t>5] The Missing Apostrophes</w:t>
      </w:r>
    </w:p>
    <w:p w14:paraId="55EBB8B7" w14:textId="77777777" w:rsidR="009040BF" w:rsidRDefault="009040BF" w:rsidP="00C115A9">
      <w:pPr>
        <w:rPr>
          <w:b/>
          <w:bCs/>
          <w:sz w:val="28"/>
          <w:szCs w:val="28"/>
          <w:lang w:val="en-IN"/>
        </w:rPr>
      </w:pPr>
    </w:p>
    <w:p w14:paraId="3B291D82" w14:textId="0CC3EE3A" w:rsidR="009040BF" w:rsidRDefault="009040BF" w:rsidP="00C115A9">
      <w:pPr>
        <w:rPr>
          <w:sz w:val="28"/>
          <w:szCs w:val="28"/>
          <w:lang w:val="en-IN"/>
        </w:rPr>
      </w:pPr>
      <w:r w:rsidRPr="009040BF">
        <w:rPr>
          <w:b/>
          <w:bCs/>
          <w:sz w:val="28"/>
          <w:szCs w:val="28"/>
          <w:lang w:val="en-IN"/>
        </w:rPr>
        <w:t>6] Segment the Twitter Hashtags</w:t>
      </w:r>
    </w:p>
    <w:p w14:paraId="3AFA28A7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def </w:t>
      </w:r>
      <w:proofErr w:type="spellStart"/>
      <w:r w:rsidRPr="009040BF">
        <w:rPr>
          <w:sz w:val="28"/>
          <w:szCs w:val="28"/>
          <w:lang w:val="en-IN"/>
        </w:rPr>
        <w:t>load_</w:t>
      </w:r>
      <w:proofErr w:type="gramStart"/>
      <w:r w:rsidRPr="009040BF">
        <w:rPr>
          <w:sz w:val="28"/>
          <w:szCs w:val="28"/>
          <w:lang w:val="en-IN"/>
        </w:rPr>
        <w:t>words</w:t>
      </w:r>
      <w:proofErr w:type="spellEnd"/>
      <w:r w:rsidRPr="009040BF">
        <w:rPr>
          <w:sz w:val="28"/>
          <w:szCs w:val="28"/>
          <w:lang w:val="en-IN"/>
        </w:rPr>
        <w:t>(</w:t>
      </w:r>
      <w:proofErr w:type="gramEnd"/>
      <w:r w:rsidRPr="009040BF">
        <w:rPr>
          <w:sz w:val="28"/>
          <w:szCs w:val="28"/>
          <w:lang w:val="en-IN"/>
        </w:rPr>
        <w:t>):</w:t>
      </w:r>
    </w:p>
    <w:p w14:paraId="29F662BD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"""</w:t>
      </w:r>
    </w:p>
    <w:p w14:paraId="6C36BEDB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Load a dictionary of common words.</w:t>
      </w:r>
    </w:p>
    <w:p w14:paraId="0B44BB5E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Here we simulate a dictionary for demonstration purposes.</w:t>
      </w:r>
    </w:p>
    <w:p w14:paraId="66D4B686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"""</w:t>
      </w:r>
    </w:p>
    <w:p w14:paraId="096B276C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</w:t>
      </w:r>
      <w:proofErr w:type="spellStart"/>
      <w:r w:rsidRPr="009040BF">
        <w:rPr>
          <w:sz w:val="28"/>
          <w:szCs w:val="28"/>
          <w:lang w:val="en-IN"/>
        </w:rPr>
        <w:t>common_words</w:t>
      </w:r>
      <w:proofErr w:type="spellEnd"/>
      <w:r w:rsidRPr="009040BF">
        <w:rPr>
          <w:sz w:val="28"/>
          <w:szCs w:val="28"/>
          <w:lang w:val="en-IN"/>
        </w:rPr>
        <w:t xml:space="preserve"> = {</w:t>
      </w:r>
    </w:p>
    <w:p w14:paraId="6ED40D8F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"we", "are", "the", "people", "mention", "your", "</w:t>
      </w:r>
      <w:proofErr w:type="spellStart"/>
      <w:r w:rsidRPr="009040BF">
        <w:rPr>
          <w:sz w:val="28"/>
          <w:szCs w:val="28"/>
          <w:lang w:val="en-IN"/>
        </w:rPr>
        <w:t>faves</w:t>
      </w:r>
      <w:proofErr w:type="spellEnd"/>
      <w:r w:rsidRPr="009040BF">
        <w:rPr>
          <w:sz w:val="28"/>
          <w:szCs w:val="28"/>
          <w:lang w:val="en-IN"/>
        </w:rPr>
        <w:t>", "now", "playing",</w:t>
      </w:r>
    </w:p>
    <w:p w14:paraId="5819110C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"the", "walking", "dead", "follow", "me"</w:t>
      </w:r>
    </w:p>
    <w:p w14:paraId="54AFDAFD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}</w:t>
      </w:r>
    </w:p>
    <w:p w14:paraId="79710FBF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return </w:t>
      </w:r>
      <w:proofErr w:type="spellStart"/>
      <w:r w:rsidRPr="009040BF">
        <w:rPr>
          <w:sz w:val="28"/>
          <w:szCs w:val="28"/>
          <w:lang w:val="en-IN"/>
        </w:rPr>
        <w:t>common_words</w:t>
      </w:r>
      <w:proofErr w:type="spellEnd"/>
    </w:p>
    <w:p w14:paraId="01760B8D" w14:textId="77777777" w:rsidR="009040BF" w:rsidRPr="009040BF" w:rsidRDefault="009040BF" w:rsidP="009040BF">
      <w:pPr>
        <w:rPr>
          <w:sz w:val="28"/>
          <w:szCs w:val="28"/>
          <w:lang w:val="en-IN"/>
        </w:rPr>
      </w:pPr>
    </w:p>
    <w:p w14:paraId="28A5C8C3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def </w:t>
      </w:r>
      <w:proofErr w:type="spellStart"/>
      <w:r w:rsidRPr="009040BF">
        <w:rPr>
          <w:sz w:val="28"/>
          <w:szCs w:val="28"/>
          <w:lang w:val="en-IN"/>
        </w:rPr>
        <w:t>segment_</w:t>
      </w:r>
      <w:proofErr w:type="gramStart"/>
      <w:r w:rsidRPr="009040BF">
        <w:rPr>
          <w:sz w:val="28"/>
          <w:szCs w:val="28"/>
          <w:lang w:val="en-IN"/>
        </w:rPr>
        <w:t>hashtag</w:t>
      </w:r>
      <w:proofErr w:type="spellEnd"/>
      <w:r w:rsidRPr="009040BF">
        <w:rPr>
          <w:sz w:val="28"/>
          <w:szCs w:val="28"/>
          <w:lang w:val="en-IN"/>
        </w:rPr>
        <w:t>(</w:t>
      </w:r>
      <w:proofErr w:type="gramEnd"/>
      <w:r w:rsidRPr="009040BF">
        <w:rPr>
          <w:sz w:val="28"/>
          <w:szCs w:val="28"/>
          <w:lang w:val="en-IN"/>
        </w:rPr>
        <w:t>hashtag, words):</w:t>
      </w:r>
    </w:p>
    <w:p w14:paraId="7B139E94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"""</w:t>
      </w:r>
    </w:p>
    <w:p w14:paraId="3AB792E2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Segments a single hashtag into its constituent words using a dynamic programming approach.</w:t>
      </w:r>
    </w:p>
    <w:p w14:paraId="2F8AB4C1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</w:t>
      </w:r>
    </w:p>
    <w:p w14:paraId="774522FB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</w:t>
      </w:r>
      <w:proofErr w:type="spellStart"/>
      <w:r w:rsidRPr="009040BF">
        <w:rPr>
          <w:sz w:val="28"/>
          <w:szCs w:val="28"/>
          <w:lang w:val="en-IN"/>
        </w:rPr>
        <w:t>Args</w:t>
      </w:r>
      <w:proofErr w:type="spellEnd"/>
      <w:r w:rsidRPr="009040BF">
        <w:rPr>
          <w:sz w:val="28"/>
          <w:szCs w:val="28"/>
          <w:lang w:val="en-IN"/>
        </w:rPr>
        <w:t>:</w:t>
      </w:r>
    </w:p>
    <w:p w14:paraId="325BF357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hashtag (str): The input hashtag (without '#').</w:t>
      </w:r>
    </w:p>
    <w:p w14:paraId="0C9329B3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words (set): A set of valid dictionary words.</w:t>
      </w:r>
    </w:p>
    <w:p w14:paraId="04B36A62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</w:t>
      </w:r>
    </w:p>
    <w:p w14:paraId="7204E779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Returns:</w:t>
      </w:r>
    </w:p>
    <w:p w14:paraId="4130FDCD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str: The segmented hashtag as a space-separated string.</w:t>
      </w:r>
    </w:p>
    <w:p w14:paraId="0F856A3B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"""</w:t>
      </w:r>
    </w:p>
    <w:p w14:paraId="0C491B39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n = </w:t>
      </w:r>
      <w:proofErr w:type="spellStart"/>
      <w:r w:rsidRPr="009040BF">
        <w:rPr>
          <w:sz w:val="28"/>
          <w:szCs w:val="28"/>
          <w:lang w:val="en-IN"/>
        </w:rPr>
        <w:t>len</w:t>
      </w:r>
      <w:proofErr w:type="spellEnd"/>
      <w:r w:rsidRPr="009040BF">
        <w:rPr>
          <w:sz w:val="28"/>
          <w:szCs w:val="28"/>
          <w:lang w:val="en-IN"/>
        </w:rPr>
        <w:t>(hashtag)</w:t>
      </w:r>
    </w:p>
    <w:p w14:paraId="6BA61F9D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</w:t>
      </w:r>
      <w:proofErr w:type="spellStart"/>
      <w:r w:rsidRPr="009040BF">
        <w:rPr>
          <w:sz w:val="28"/>
          <w:szCs w:val="28"/>
          <w:lang w:val="en-IN"/>
        </w:rPr>
        <w:t>dp</w:t>
      </w:r>
      <w:proofErr w:type="spellEnd"/>
      <w:r w:rsidRPr="009040BF">
        <w:rPr>
          <w:sz w:val="28"/>
          <w:szCs w:val="28"/>
          <w:lang w:val="en-IN"/>
        </w:rPr>
        <w:t xml:space="preserve"> = [None] * (n + 1</w:t>
      </w:r>
      <w:proofErr w:type="gramStart"/>
      <w:r w:rsidRPr="009040BF">
        <w:rPr>
          <w:sz w:val="28"/>
          <w:szCs w:val="28"/>
          <w:lang w:val="en-IN"/>
        </w:rPr>
        <w:t>)  #</w:t>
      </w:r>
      <w:proofErr w:type="gramEnd"/>
      <w:r w:rsidRPr="009040BF">
        <w:rPr>
          <w:sz w:val="28"/>
          <w:szCs w:val="28"/>
          <w:lang w:val="en-IN"/>
        </w:rPr>
        <w:t xml:space="preserve"> </w:t>
      </w:r>
      <w:proofErr w:type="spellStart"/>
      <w:r w:rsidRPr="009040BF">
        <w:rPr>
          <w:sz w:val="28"/>
          <w:szCs w:val="28"/>
          <w:lang w:val="en-IN"/>
        </w:rPr>
        <w:t>dp</w:t>
      </w:r>
      <w:proofErr w:type="spellEnd"/>
      <w:r w:rsidRPr="009040BF">
        <w:rPr>
          <w:sz w:val="28"/>
          <w:szCs w:val="28"/>
          <w:lang w:val="en-IN"/>
        </w:rPr>
        <w:t>[</w:t>
      </w:r>
      <w:proofErr w:type="spellStart"/>
      <w:r w:rsidRPr="009040BF">
        <w:rPr>
          <w:sz w:val="28"/>
          <w:szCs w:val="28"/>
          <w:lang w:val="en-IN"/>
        </w:rPr>
        <w:t>i</w:t>
      </w:r>
      <w:proofErr w:type="spellEnd"/>
      <w:r w:rsidRPr="009040BF">
        <w:rPr>
          <w:sz w:val="28"/>
          <w:szCs w:val="28"/>
          <w:lang w:val="en-IN"/>
        </w:rPr>
        <w:t xml:space="preserve">] stores the segmented words for the first </w:t>
      </w:r>
      <w:proofErr w:type="spellStart"/>
      <w:r w:rsidRPr="009040BF">
        <w:rPr>
          <w:sz w:val="28"/>
          <w:szCs w:val="28"/>
          <w:lang w:val="en-IN"/>
        </w:rPr>
        <w:t>i</w:t>
      </w:r>
      <w:proofErr w:type="spellEnd"/>
      <w:r w:rsidRPr="009040BF">
        <w:rPr>
          <w:sz w:val="28"/>
          <w:szCs w:val="28"/>
          <w:lang w:val="en-IN"/>
        </w:rPr>
        <w:t xml:space="preserve"> characters</w:t>
      </w:r>
    </w:p>
    <w:p w14:paraId="5F17B5EE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</w:t>
      </w:r>
      <w:proofErr w:type="spellStart"/>
      <w:proofErr w:type="gramStart"/>
      <w:r w:rsidRPr="009040BF">
        <w:rPr>
          <w:sz w:val="28"/>
          <w:szCs w:val="28"/>
          <w:lang w:val="en-IN"/>
        </w:rPr>
        <w:t>dp</w:t>
      </w:r>
      <w:proofErr w:type="spellEnd"/>
      <w:r w:rsidRPr="009040BF">
        <w:rPr>
          <w:sz w:val="28"/>
          <w:szCs w:val="28"/>
          <w:lang w:val="en-IN"/>
        </w:rPr>
        <w:t>[</w:t>
      </w:r>
      <w:proofErr w:type="gramEnd"/>
      <w:r w:rsidRPr="009040BF">
        <w:rPr>
          <w:sz w:val="28"/>
          <w:szCs w:val="28"/>
          <w:lang w:val="en-IN"/>
        </w:rPr>
        <w:t>0] = ""  # Base case: empty string</w:t>
      </w:r>
    </w:p>
    <w:p w14:paraId="2BAB5AE2" w14:textId="77777777" w:rsidR="009040BF" w:rsidRPr="009040BF" w:rsidRDefault="009040BF" w:rsidP="009040BF">
      <w:pPr>
        <w:rPr>
          <w:sz w:val="28"/>
          <w:szCs w:val="28"/>
          <w:lang w:val="en-IN"/>
        </w:rPr>
      </w:pPr>
    </w:p>
    <w:p w14:paraId="67CA4766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lastRenderedPageBreak/>
        <w:t xml:space="preserve">    for </w:t>
      </w:r>
      <w:proofErr w:type="spellStart"/>
      <w:r w:rsidRPr="009040BF">
        <w:rPr>
          <w:sz w:val="28"/>
          <w:szCs w:val="28"/>
          <w:lang w:val="en-IN"/>
        </w:rPr>
        <w:t>i</w:t>
      </w:r>
      <w:proofErr w:type="spellEnd"/>
      <w:r w:rsidRPr="009040BF">
        <w:rPr>
          <w:sz w:val="28"/>
          <w:szCs w:val="28"/>
          <w:lang w:val="en-IN"/>
        </w:rPr>
        <w:t xml:space="preserve"> in </w:t>
      </w:r>
      <w:proofErr w:type="gramStart"/>
      <w:r w:rsidRPr="009040BF">
        <w:rPr>
          <w:sz w:val="28"/>
          <w:szCs w:val="28"/>
          <w:lang w:val="en-IN"/>
        </w:rPr>
        <w:t>range(</w:t>
      </w:r>
      <w:proofErr w:type="gramEnd"/>
      <w:r w:rsidRPr="009040BF">
        <w:rPr>
          <w:sz w:val="28"/>
          <w:szCs w:val="28"/>
          <w:lang w:val="en-IN"/>
        </w:rPr>
        <w:t>1, n + 1):</w:t>
      </w:r>
    </w:p>
    <w:p w14:paraId="5621EFD7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    for j in </w:t>
      </w:r>
      <w:proofErr w:type="gramStart"/>
      <w:r w:rsidRPr="009040BF">
        <w:rPr>
          <w:sz w:val="28"/>
          <w:szCs w:val="28"/>
          <w:lang w:val="en-IN"/>
        </w:rPr>
        <w:t>range(</w:t>
      </w:r>
      <w:proofErr w:type="spellStart"/>
      <w:proofErr w:type="gramEnd"/>
      <w:r w:rsidRPr="009040BF">
        <w:rPr>
          <w:sz w:val="28"/>
          <w:szCs w:val="28"/>
          <w:lang w:val="en-IN"/>
        </w:rPr>
        <w:t>i</w:t>
      </w:r>
      <w:proofErr w:type="spellEnd"/>
      <w:r w:rsidRPr="009040BF">
        <w:rPr>
          <w:sz w:val="28"/>
          <w:szCs w:val="28"/>
          <w:lang w:val="en-IN"/>
        </w:rPr>
        <w:t xml:space="preserve"> - 1, -1, -1):</w:t>
      </w:r>
    </w:p>
    <w:p w14:paraId="6EFAF880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    word = hashtag[</w:t>
      </w:r>
      <w:proofErr w:type="spellStart"/>
      <w:proofErr w:type="gramStart"/>
      <w:r w:rsidRPr="009040BF">
        <w:rPr>
          <w:sz w:val="28"/>
          <w:szCs w:val="28"/>
          <w:lang w:val="en-IN"/>
        </w:rPr>
        <w:t>j:i</w:t>
      </w:r>
      <w:proofErr w:type="spellEnd"/>
      <w:proofErr w:type="gramEnd"/>
      <w:r w:rsidRPr="009040BF">
        <w:rPr>
          <w:sz w:val="28"/>
          <w:szCs w:val="28"/>
          <w:lang w:val="en-IN"/>
        </w:rPr>
        <w:t>]</w:t>
      </w:r>
    </w:p>
    <w:p w14:paraId="2D1C27D5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    if word in words:</w:t>
      </w:r>
    </w:p>
    <w:p w14:paraId="2C30EE6C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            if </w:t>
      </w:r>
      <w:proofErr w:type="spellStart"/>
      <w:r w:rsidRPr="009040BF">
        <w:rPr>
          <w:sz w:val="28"/>
          <w:szCs w:val="28"/>
          <w:lang w:val="en-IN"/>
        </w:rPr>
        <w:t>dp</w:t>
      </w:r>
      <w:proofErr w:type="spellEnd"/>
      <w:r w:rsidRPr="009040BF">
        <w:rPr>
          <w:sz w:val="28"/>
          <w:szCs w:val="28"/>
          <w:lang w:val="en-IN"/>
        </w:rPr>
        <w:t>[j] is not None:</w:t>
      </w:r>
    </w:p>
    <w:p w14:paraId="6C37691E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                </w:t>
      </w:r>
      <w:proofErr w:type="spellStart"/>
      <w:r w:rsidRPr="009040BF">
        <w:rPr>
          <w:sz w:val="28"/>
          <w:szCs w:val="28"/>
          <w:lang w:val="en-IN"/>
        </w:rPr>
        <w:t>dp</w:t>
      </w:r>
      <w:proofErr w:type="spellEnd"/>
      <w:r w:rsidRPr="009040BF">
        <w:rPr>
          <w:sz w:val="28"/>
          <w:szCs w:val="28"/>
          <w:lang w:val="en-IN"/>
        </w:rPr>
        <w:t>[</w:t>
      </w:r>
      <w:proofErr w:type="spellStart"/>
      <w:r w:rsidRPr="009040BF">
        <w:rPr>
          <w:sz w:val="28"/>
          <w:szCs w:val="28"/>
          <w:lang w:val="en-IN"/>
        </w:rPr>
        <w:t>i</w:t>
      </w:r>
      <w:proofErr w:type="spellEnd"/>
      <w:r w:rsidRPr="009040BF">
        <w:rPr>
          <w:sz w:val="28"/>
          <w:szCs w:val="28"/>
          <w:lang w:val="en-IN"/>
        </w:rPr>
        <w:t>] = (</w:t>
      </w:r>
      <w:proofErr w:type="spellStart"/>
      <w:r w:rsidRPr="009040BF">
        <w:rPr>
          <w:sz w:val="28"/>
          <w:szCs w:val="28"/>
          <w:lang w:val="en-IN"/>
        </w:rPr>
        <w:t>dp</w:t>
      </w:r>
      <w:proofErr w:type="spellEnd"/>
      <w:r w:rsidRPr="009040BF">
        <w:rPr>
          <w:sz w:val="28"/>
          <w:szCs w:val="28"/>
          <w:lang w:val="en-IN"/>
        </w:rPr>
        <w:t>[j] + " " + word</w:t>
      </w:r>
      <w:proofErr w:type="gramStart"/>
      <w:r w:rsidRPr="009040BF">
        <w:rPr>
          <w:sz w:val="28"/>
          <w:szCs w:val="28"/>
          <w:lang w:val="en-IN"/>
        </w:rPr>
        <w:t>).strip</w:t>
      </w:r>
      <w:proofErr w:type="gramEnd"/>
      <w:r w:rsidRPr="009040BF">
        <w:rPr>
          <w:sz w:val="28"/>
          <w:szCs w:val="28"/>
          <w:lang w:val="en-IN"/>
        </w:rPr>
        <w:t>()</w:t>
      </w:r>
    </w:p>
    <w:p w14:paraId="24C89378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                break</w:t>
      </w:r>
    </w:p>
    <w:p w14:paraId="3DCE27E7" w14:textId="77777777" w:rsidR="009040BF" w:rsidRPr="009040BF" w:rsidRDefault="009040BF" w:rsidP="009040BF">
      <w:pPr>
        <w:rPr>
          <w:sz w:val="28"/>
          <w:szCs w:val="28"/>
          <w:lang w:val="en-IN"/>
        </w:rPr>
      </w:pPr>
    </w:p>
    <w:p w14:paraId="28DDA36F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return </w:t>
      </w:r>
      <w:proofErr w:type="spellStart"/>
      <w:proofErr w:type="gramStart"/>
      <w:r w:rsidRPr="009040BF">
        <w:rPr>
          <w:sz w:val="28"/>
          <w:szCs w:val="28"/>
          <w:lang w:val="en-IN"/>
        </w:rPr>
        <w:t>dp</w:t>
      </w:r>
      <w:proofErr w:type="spellEnd"/>
      <w:r w:rsidRPr="009040BF">
        <w:rPr>
          <w:sz w:val="28"/>
          <w:szCs w:val="28"/>
          <w:lang w:val="en-IN"/>
        </w:rPr>
        <w:t>[</w:t>
      </w:r>
      <w:proofErr w:type="gramEnd"/>
      <w:r w:rsidRPr="009040BF">
        <w:rPr>
          <w:sz w:val="28"/>
          <w:szCs w:val="28"/>
          <w:lang w:val="en-IN"/>
        </w:rPr>
        <w:t xml:space="preserve">-1] if </w:t>
      </w:r>
      <w:proofErr w:type="spellStart"/>
      <w:r w:rsidRPr="009040BF">
        <w:rPr>
          <w:sz w:val="28"/>
          <w:szCs w:val="28"/>
          <w:lang w:val="en-IN"/>
        </w:rPr>
        <w:t>dp</w:t>
      </w:r>
      <w:proofErr w:type="spellEnd"/>
      <w:r w:rsidRPr="009040BF">
        <w:rPr>
          <w:sz w:val="28"/>
          <w:szCs w:val="28"/>
          <w:lang w:val="en-IN"/>
        </w:rPr>
        <w:t>[-1] else hashtag  # Return the segmented result or the original hashtag if no split is found</w:t>
      </w:r>
    </w:p>
    <w:p w14:paraId="59D39CFC" w14:textId="77777777" w:rsidR="009040BF" w:rsidRPr="009040BF" w:rsidRDefault="009040BF" w:rsidP="009040BF">
      <w:pPr>
        <w:rPr>
          <w:sz w:val="28"/>
          <w:szCs w:val="28"/>
          <w:lang w:val="en-IN"/>
        </w:rPr>
      </w:pPr>
    </w:p>
    <w:p w14:paraId="263A4A36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def </w:t>
      </w:r>
      <w:proofErr w:type="gramStart"/>
      <w:r w:rsidRPr="009040BF">
        <w:rPr>
          <w:sz w:val="28"/>
          <w:szCs w:val="28"/>
          <w:lang w:val="en-IN"/>
        </w:rPr>
        <w:t>main(</w:t>
      </w:r>
      <w:proofErr w:type="gramEnd"/>
      <w:r w:rsidRPr="009040BF">
        <w:rPr>
          <w:sz w:val="28"/>
          <w:szCs w:val="28"/>
          <w:lang w:val="en-IN"/>
        </w:rPr>
        <w:t>):</w:t>
      </w:r>
    </w:p>
    <w:p w14:paraId="253DCB37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# Step 1: Load the dictionary</w:t>
      </w:r>
    </w:p>
    <w:p w14:paraId="4EA9CF67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words = </w:t>
      </w:r>
      <w:proofErr w:type="spellStart"/>
      <w:r w:rsidRPr="009040BF">
        <w:rPr>
          <w:sz w:val="28"/>
          <w:szCs w:val="28"/>
          <w:lang w:val="en-IN"/>
        </w:rPr>
        <w:t>load_</w:t>
      </w:r>
      <w:proofErr w:type="gramStart"/>
      <w:r w:rsidRPr="009040BF">
        <w:rPr>
          <w:sz w:val="28"/>
          <w:szCs w:val="28"/>
          <w:lang w:val="en-IN"/>
        </w:rPr>
        <w:t>words</w:t>
      </w:r>
      <w:proofErr w:type="spellEnd"/>
      <w:r w:rsidRPr="009040BF">
        <w:rPr>
          <w:sz w:val="28"/>
          <w:szCs w:val="28"/>
          <w:lang w:val="en-IN"/>
        </w:rPr>
        <w:t>(</w:t>
      </w:r>
      <w:proofErr w:type="gramEnd"/>
      <w:r w:rsidRPr="009040BF">
        <w:rPr>
          <w:sz w:val="28"/>
          <w:szCs w:val="28"/>
          <w:lang w:val="en-IN"/>
        </w:rPr>
        <w:t>)</w:t>
      </w:r>
    </w:p>
    <w:p w14:paraId="638674C3" w14:textId="77777777" w:rsidR="009040BF" w:rsidRPr="009040BF" w:rsidRDefault="009040BF" w:rsidP="009040BF">
      <w:pPr>
        <w:rPr>
          <w:sz w:val="28"/>
          <w:szCs w:val="28"/>
          <w:lang w:val="en-IN"/>
        </w:rPr>
      </w:pPr>
    </w:p>
    <w:p w14:paraId="383A4E95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# Step 2: Read input</w:t>
      </w:r>
    </w:p>
    <w:p w14:paraId="2FE579A1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n = int(input(</w:t>
      </w:r>
      <w:proofErr w:type="gramStart"/>
      <w:r w:rsidRPr="009040BF">
        <w:rPr>
          <w:sz w:val="28"/>
          <w:szCs w:val="28"/>
          <w:lang w:val="en-IN"/>
        </w:rPr>
        <w:t>).strip</w:t>
      </w:r>
      <w:proofErr w:type="gramEnd"/>
      <w:r w:rsidRPr="009040BF">
        <w:rPr>
          <w:sz w:val="28"/>
          <w:szCs w:val="28"/>
          <w:lang w:val="en-IN"/>
        </w:rPr>
        <w:t>())  # Number of hashtags</w:t>
      </w:r>
    </w:p>
    <w:p w14:paraId="1177E49E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hashtags = [input(</w:t>
      </w:r>
      <w:proofErr w:type="gramStart"/>
      <w:r w:rsidRPr="009040BF">
        <w:rPr>
          <w:sz w:val="28"/>
          <w:szCs w:val="28"/>
          <w:lang w:val="en-IN"/>
        </w:rPr>
        <w:t>).strip</w:t>
      </w:r>
      <w:proofErr w:type="gramEnd"/>
      <w:r w:rsidRPr="009040BF">
        <w:rPr>
          <w:sz w:val="28"/>
          <w:szCs w:val="28"/>
          <w:lang w:val="en-IN"/>
        </w:rPr>
        <w:t>().lower() for _ in range(n)]</w:t>
      </w:r>
    </w:p>
    <w:p w14:paraId="3F8A2DAE" w14:textId="77777777" w:rsidR="009040BF" w:rsidRPr="009040BF" w:rsidRDefault="009040BF" w:rsidP="009040BF">
      <w:pPr>
        <w:rPr>
          <w:sz w:val="28"/>
          <w:szCs w:val="28"/>
          <w:lang w:val="en-IN"/>
        </w:rPr>
      </w:pPr>
    </w:p>
    <w:p w14:paraId="33075377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# Step 3: Process each hashtag</w:t>
      </w:r>
    </w:p>
    <w:p w14:paraId="3B19BB3F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    for hashtag in hashtags:</w:t>
      </w:r>
    </w:p>
    <w:p w14:paraId="65313082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    </w:t>
      </w:r>
      <w:proofErr w:type="gramStart"/>
      <w:r w:rsidRPr="009040BF">
        <w:rPr>
          <w:sz w:val="28"/>
          <w:szCs w:val="28"/>
          <w:lang w:val="en-IN"/>
        </w:rPr>
        <w:t>print(</w:t>
      </w:r>
      <w:proofErr w:type="spellStart"/>
      <w:proofErr w:type="gramEnd"/>
      <w:r w:rsidRPr="009040BF">
        <w:rPr>
          <w:sz w:val="28"/>
          <w:szCs w:val="28"/>
          <w:lang w:val="en-IN"/>
        </w:rPr>
        <w:t>segment_hashtag</w:t>
      </w:r>
      <w:proofErr w:type="spellEnd"/>
      <w:r w:rsidRPr="009040BF">
        <w:rPr>
          <w:sz w:val="28"/>
          <w:szCs w:val="28"/>
          <w:lang w:val="en-IN"/>
        </w:rPr>
        <w:t>(hashtag, words))</w:t>
      </w:r>
    </w:p>
    <w:p w14:paraId="2B1ED627" w14:textId="77777777" w:rsidR="009040BF" w:rsidRPr="009040BF" w:rsidRDefault="009040BF" w:rsidP="009040BF">
      <w:pPr>
        <w:rPr>
          <w:sz w:val="28"/>
          <w:szCs w:val="28"/>
          <w:lang w:val="en-IN"/>
        </w:rPr>
      </w:pPr>
    </w:p>
    <w:p w14:paraId="590A515C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# Example usage</w:t>
      </w:r>
    </w:p>
    <w:p w14:paraId="7BE0234A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>if __name__ == "__main__":</w:t>
      </w:r>
    </w:p>
    <w:p w14:paraId="60B6CB29" w14:textId="77777777" w:rsidR="009040BF" w:rsidRPr="009040BF" w:rsidRDefault="009040BF" w:rsidP="009040BF">
      <w:pPr>
        <w:rPr>
          <w:sz w:val="28"/>
          <w:szCs w:val="28"/>
          <w:lang w:val="en-IN"/>
        </w:rPr>
      </w:pPr>
      <w:r w:rsidRPr="009040BF">
        <w:rPr>
          <w:sz w:val="28"/>
          <w:szCs w:val="28"/>
          <w:lang w:val="en-IN"/>
        </w:rPr>
        <w:t xml:space="preserve">    </w:t>
      </w:r>
      <w:proofErr w:type="gramStart"/>
      <w:r w:rsidRPr="009040BF">
        <w:rPr>
          <w:sz w:val="28"/>
          <w:szCs w:val="28"/>
          <w:lang w:val="en-IN"/>
        </w:rPr>
        <w:t>main(</w:t>
      </w:r>
      <w:proofErr w:type="gramEnd"/>
      <w:r w:rsidRPr="009040BF">
        <w:rPr>
          <w:sz w:val="28"/>
          <w:szCs w:val="28"/>
          <w:lang w:val="en-IN"/>
        </w:rPr>
        <w:t>)</w:t>
      </w:r>
    </w:p>
    <w:p w14:paraId="5F9CD8B5" w14:textId="77777777" w:rsidR="009040BF" w:rsidRPr="009040BF" w:rsidRDefault="009040BF" w:rsidP="009040BF">
      <w:pPr>
        <w:rPr>
          <w:sz w:val="28"/>
          <w:szCs w:val="28"/>
          <w:lang w:val="en-IN"/>
        </w:rPr>
      </w:pPr>
    </w:p>
    <w:p w14:paraId="5F254931" w14:textId="7E4C3BC5" w:rsidR="009040BF" w:rsidRDefault="009040BF" w:rsidP="00C115A9">
      <w:pPr>
        <w:rPr>
          <w:b/>
          <w:bCs/>
          <w:sz w:val="28"/>
          <w:szCs w:val="28"/>
          <w:lang w:val="en-IN"/>
        </w:rPr>
      </w:pPr>
      <w:r w:rsidRPr="009040BF">
        <w:rPr>
          <w:b/>
          <w:bCs/>
          <w:sz w:val="28"/>
          <w:szCs w:val="28"/>
          <w:lang w:val="en-IN"/>
        </w:rPr>
        <w:t>7] Expand the Acronyms</w:t>
      </w:r>
    </w:p>
    <w:p w14:paraId="30AF392C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import re</w:t>
      </w:r>
    </w:p>
    <w:p w14:paraId="4D311A03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6FBFB470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def </w:t>
      </w:r>
      <w:proofErr w:type="spellStart"/>
      <w:r w:rsidRPr="007D39D5">
        <w:rPr>
          <w:sz w:val="28"/>
          <w:szCs w:val="28"/>
          <w:lang w:val="en-IN"/>
        </w:rPr>
        <w:t>extract_</w:t>
      </w:r>
      <w:proofErr w:type="gramStart"/>
      <w:r w:rsidRPr="007D39D5">
        <w:rPr>
          <w:sz w:val="28"/>
          <w:szCs w:val="28"/>
          <w:lang w:val="en-IN"/>
        </w:rPr>
        <w:t>expansions</w:t>
      </w:r>
      <w:proofErr w:type="spellEnd"/>
      <w:r w:rsidRPr="007D39D5">
        <w:rPr>
          <w:sz w:val="28"/>
          <w:szCs w:val="28"/>
          <w:lang w:val="en-IN"/>
        </w:rPr>
        <w:t>(</w:t>
      </w:r>
      <w:proofErr w:type="gramEnd"/>
      <w:r w:rsidRPr="007D39D5">
        <w:rPr>
          <w:sz w:val="28"/>
          <w:szCs w:val="28"/>
          <w:lang w:val="en-IN"/>
        </w:rPr>
        <w:t>):</w:t>
      </w:r>
    </w:p>
    <w:p w14:paraId="287A143D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# Read the number of lines and snippets</w:t>
      </w:r>
    </w:p>
    <w:p w14:paraId="6E674332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n = int(</w:t>
      </w:r>
      <w:proofErr w:type="gramStart"/>
      <w:r w:rsidRPr="007D39D5">
        <w:rPr>
          <w:sz w:val="28"/>
          <w:szCs w:val="28"/>
          <w:lang w:val="en-IN"/>
        </w:rPr>
        <w:t>input(</w:t>
      </w:r>
      <w:proofErr w:type="gramEnd"/>
      <w:r w:rsidRPr="007D39D5">
        <w:rPr>
          <w:sz w:val="28"/>
          <w:szCs w:val="28"/>
          <w:lang w:val="en-IN"/>
        </w:rPr>
        <w:t>))</w:t>
      </w:r>
    </w:p>
    <w:p w14:paraId="0A89C99B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snippets = [input(</w:t>
      </w:r>
      <w:proofErr w:type="gramStart"/>
      <w:r w:rsidRPr="007D39D5">
        <w:rPr>
          <w:sz w:val="28"/>
          <w:szCs w:val="28"/>
          <w:lang w:val="en-IN"/>
        </w:rPr>
        <w:t>).strip</w:t>
      </w:r>
      <w:proofErr w:type="gramEnd"/>
      <w:r w:rsidRPr="007D39D5">
        <w:rPr>
          <w:sz w:val="28"/>
          <w:szCs w:val="28"/>
          <w:lang w:val="en-IN"/>
        </w:rPr>
        <w:t>() for _ in range(n)]</w:t>
      </w:r>
    </w:p>
    <w:p w14:paraId="6307FD46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queries = [input(</w:t>
      </w:r>
      <w:proofErr w:type="gramStart"/>
      <w:r w:rsidRPr="007D39D5">
        <w:rPr>
          <w:sz w:val="28"/>
          <w:szCs w:val="28"/>
          <w:lang w:val="en-IN"/>
        </w:rPr>
        <w:t>).strip</w:t>
      </w:r>
      <w:proofErr w:type="gramEnd"/>
      <w:r w:rsidRPr="007D39D5">
        <w:rPr>
          <w:sz w:val="28"/>
          <w:szCs w:val="28"/>
          <w:lang w:val="en-IN"/>
        </w:rPr>
        <w:t>() for _ in range(n)]</w:t>
      </w:r>
    </w:p>
    <w:p w14:paraId="448C4896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54C97A62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# Dictionary to store acronym-expansion pairs</w:t>
      </w:r>
    </w:p>
    <w:p w14:paraId="5068DDEA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lastRenderedPageBreak/>
        <w:t xml:space="preserve">    </w:t>
      </w:r>
      <w:proofErr w:type="spellStart"/>
      <w:r w:rsidRPr="007D39D5">
        <w:rPr>
          <w:sz w:val="28"/>
          <w:szCs w:val="28"/>
          <w:lang w:val="en-IN"/>
        </w:rPr>
        <w:t>acronym_to_expansion</w:t>
      </w:r>
      <w:proofErr w:type="spellEnd"/>
      <w:r w:rsidRPr="007D39D5">
        <w:rPr>
          <w:sz w:val="28"/>
          <w:szCs w:val="28"/>
          <w:lang w:val="en-IN"/>
        </w:rPr>
        <w:t xml:space="preserve"> = {}</w:t>
      </w:r>
    </w:p>
    <w:p w14:paraId="62162B74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078DEBFE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# Process each snippet to extract acronyms and their expansions</w:t>
      </w:r>
    </w:p>
    <w:p w14:paraId="6AA3237F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for snippet in snippets:</w:t>
      </w:r>
    </w:p>
    <w:p w14:paraId="0F95B022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    # Regex to match acronyms in parentheses and their potential expansions</w:t>
      </w:r>
    </w:p>
    <w:p w14:paraId="7C92B887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matches = </w:t>
      </w:r>
      <w:proofErr w:type="spellStart"/>
      <w:proofErr w:type="gramStart"/>
      <w:r w:rsidRPr="007D39D5">
        <w:rPr>
          <w:sz w:val="28"/>
          <w:szCs w:val="28"/>
          <w:lang w:val="en-IN"/>
        </w:rPr>
        <w:t>re.findall</w:t>
      </w:r>
      <w:proofErr w:type="spellEnd"/>
      <w:proofErr w:type="gramEnd"/>
      <w:r w:rsidRPr="007D39D5">
        <w:rPr>
          <w:sz w:val="28"/>
          <w:szCs w:val="28"/>
          <w:lang w:val="en-IN"/>
        </w:rPr>
        <w:t>(r'\(([^()]+)\)', snippet)</w:t>
      </w:r>
    </w:p>
    <w:p w14:paraId="23BE0B61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    for match in matches:</w:t>
      </w:r>
    </w:p>
    <w:p w14:paraId="4CC7574A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        # Check if the acronym is present in the match</w:t>
      </w:r>
    </w:p>
    <w:p w14:paraId="166C7D90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    </w:t>
      </w:r>
      <w:proofErr w:type="spellStart"/>
      <w:r w:rsidRPr="007D39D5">
        <w:rPr>
          <w:sz w:val="28"/>
          <w:szCs w:val="28"/>
          <w:lang w:val="en-IN"/>
        </w:rPr>
        <w:t>match_words</w:t>
      </w:r>
      <w:proofErr w:type="spellEnd"/>
      <w:r w:rsidRPr="007D39D5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7D39D5">
        <w:rPr>
          <w:sz w:val="28"/>
          <w:szCs w:val="28"/>
          <w:lang w:val="en-IN"/>
        </w:rPr>
        <w:t>match.split</w:t>
      </w:r>
      <w:proofErr w:type="spellEnd"/>
      <w:proofErr w:type="gramEnd"/>
      <w:r w:rsidRPr="007D39D5">
        <w:rPr>
          <w:sz w:val="28"/>
          <w:szCs w:val="28"/>
          <w:lang w:val="en-IN"/>
        </w:rPr>
        <w:t>(":")  # Handles cases like "Abbreviation: NTU"</w:t>
      </w:r>
    </w:p>
    <w:p w14:paraId="5B19C252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    if </w:t>
      </w:r>
      <w:proofErr w:type="spellStart"/>
      <w:r w:rsidRPr="007D39D5">
        <w:rPr>
          <w:sz w:val="28"/>
          <w:szCs w:val="28"/>
          <w:lang w:val="en-IN"/>
        </w:rPr>
        <w:t>len</w:t>
      </w:r>
      <w:proofErr w:type="spellEnd"/>
      <w:r w:rsidRPr="007D39D5">
        <w:rPr>
          <w:sz w:val="28"/>
          <w:szCs w:val="28"/>
          <w:lang w:val="en-IN"/>
        </w:rPr>
        <w:t>(</w:t>
      </w:r>
      <w:proofErr w:type="spellStart"/>
      <w:r w:rsidRPr="007D39D5">
        <w:rPr>
          <w:sz w:val="28"/>
          <w:szCs w:val="28"/>
          <w:lang w:val="en-IN"/>
        </w:rPr>
        <w:t>match_words</w:t>
      </w:r>
      <w:proofErr w:type="spellEnd"/>
      <w:r w:rsidRPr="007D39D5">
        <w:rPr>
          <w:sz w:val="28"/>
          <w:szCs w:val="28"/>
          <w:lang w:val="en-IN"/>
        </w:rPr>
        <w:t>) &gt; 1:</w:t>
      </w:r>
    </w:p>
    <w:p w14:paraId="0640A8CC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        acronym = </w:t>
      </w:r>
      <w:proofErr w:type="spellStart"/>
      <w:r w:rsidRPr="007D39D5">
        <w:rPr>
          <w:sz w:val="28"/>
          <w:szCs w:val="28"/>
          <w:lang w:val="en-IN"/>
        </w:rPr>
        <w:t>match_words</w:t>
      </w:r>
      <w:proofErr w:type="spellEnd"/>
      <w:r w:rsidRPr="007D39D5">
        <w:rPr>
          <w:sz w:val="28"/>
          <w:szCs w:val="28"/>
          <w:lang w:val="en-IN"/>
        </w:rPr>
        <w:t>[-1</w:t>
      </w:r>
      <w:proofErr w:type="gramStart"/>
      <w:r w:rsidRPr="007D39D5">
        <w:rPr>
          <w:sz w:val="28"/>
          <w:szCs w:val="28"/>
          <w:lang w:val="en-IN"/>
        </w:rPr>
        <w:t>].strip</w:t>
      </w:r>
      <w:proofErr w:type="gramEnd"/>
      <w:r w:rsidRPr="007D39D5">
        <w:rPr>
          <w:sz w:val="28"/>
          <w:szCs w:val="28"/>
          <w:lang w:val="en-IN"/>
        </w:rPr>
        <w:t>()  # Get the actual acronym</w:t>
      </w:r>
    </w:p>
    <w:p w14:paraId="799847E3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        else:</w:t>
      </w:r>
    </w:p>
    <w:p w14:paraId="620ACEFE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        acronym = </w:t>
      </w:r>
      <w:proofErr w:type="spellStart"/>
      <w:proofErr w:type="gramStart"/>
      <w:r w:rsidRPr="007D39D5">
        <w:rPr>
          <w:sz w:val="28"/>
          <w:szCs w:val="28"/>
          <w:lang w:val="en-IN"/>
        </w:rPr>
        <w:t>match.strip</w:t>
      </w:r>
      <w:proofErr w:type="spellEnd"/>
      <w:proofErr w:type="gramEnd"/>
      <w:r w:rsidRPr="007D39D5">
        <w:rPr>
          <w:sz w:val="28"/>
          <w:szCs w:val="28"/>
          <w:lang w:val="en-IN"/>
        </w:rPr>
        <w:t>()</w:t>
      </w:r>
    </w:p>
    <w:p w14:paraId="53B3C61B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32C3DFDD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        # Search for the expansion before the acronym</w:t>
      </w:r>
    </w:p>
    <w:p w14:paraId="1F6FE3E6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    pattern = </w:t>
      </w:r>
      <w:proofErr w:type="spellStart"/>
      <w:proofErr w:type="gramStart"/>
      <w:r w:rsidRPr="007D39D5">
        <w:rPr>
          <w:sz w:val="28"/>
          <w:szCs w:val="28"/>
          <w:lang w:val="en-IN"/>
        </w:rPr>
        <w:t>re.compile</w:t>
      </w:r>
      <w:proofErr w:type="spellEnd"/>
      <w:proofErr w:type="gramEnd"/>
      <w:r w:rsidRPr="007D39D5">
        <w:rPr>
          <w:sz w:val="28"/>
          <w:szCs w:val="28"/>
          <w:lang w:val="en-IN"/>
        </w:rPr>
        <w:t>(rf'([\w\s,]+)\s*\({</w:t>
      </w:r>
      <w:proofErr w:type="spellStart"/>
      <w:r w:rsidRPr="007D39D5">
        <w:rPr>
          <w:sz w:val="28"/>
          <w:szCs w:val="28"/>
          <w:lang w:val="en-IN"/>
        </w:rPr>
        <w:t>re.escape</w:t>
      </w:r>
      <w:proofErr w:type="spellEnd"/>
      <w:r w:rsidRPr="007D39D5">
        <w:rPr>
          <w:sz w:val="28"/>
          <w:szCs w:val="28"/>
          <w:lang w:val="en-IN"/>
        </w:rPr>
        <w:t xml:space="preserve">(match)}\)', </w:t>
      </w:r>
      <w:proofErr w:type="spellStart"/>
      <w:r w:rsidRPr="007D39D5">
        <w:rPr>
          <w:sz w:val="28"/>
          <w:szCs w:val="28"/>
          <w:lang w:val="en-IN"/>
        </w:rPr>
        <w:t>re.IGNORECASE</w:t>
      </w:r>
      <w:proofErr w:type="spellEnd"/>
      <w:r w:rsidRPr="007D39D5">
        <w:rPr>
          <w:sz w:val="28"/>
          <w:szCs w:val="28"/>
          <w:lang w:val="en-IN"/>
        </w:rPr>
        <w:t>)</w:t>
      </w:r>
    </w:p>
    <w:p w14:paraId="2286B464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    </w:t>
      </w:r>
      <w:proofErr w:type="spellStart"/>
      <w:r w:rsidRPr="007D39D5">
        <w:rPr>
          <w:sz w:val="28"/>
          <w:szCs w:val="28"/>
          <w:lang w:val="en-IN"/>
        </w:rPr>
        <w:t>expansion_match</w:t>
      </w:r>
      <w:proofErr w:type="spellEnd"/>
      <w:r w:rsidRPr="007D39D5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7D39D5">
        <w:rPr>
          <w:sz w:val="28"/>
          <w:szCs w:val="28"/>
          <w:lang w:val="en-IN"/>
        </w:rPr>
        <w:t>pattern.search</w:t>
      </w:r>
      <w:proofErr w:type="spellEnd"/>
      <w:proofErr w:type="gramEnd"/>
      <w:r w:rsidRPr="007D39D5">
        <w:rPr>
          <w:sz w:val="28"/>
          <w:szCs w:val="28"/>
          <w:lang w:val="en-IN"/>
        </w:rPr>
        <w:t>(snippet)</w:t>
      </w:r>
    </w:p>
    <w:p w14:paraId="24C31EE5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    if </w:t>
      </w:r>
      <w:proofErr w:type="spellStart"/>
      <w:r w:rsidRPr="007D39D5">
        <w:rPr>
          <w:sz w:val="28"/>
          <w:szCs w:val="28"/>
          <w:lang w:val="en-IN"/>
        </w:rPr>
        <w:t>expansion_match</w:t>
      </w:r>
      <w:proofErr w:type="spellEnd"/>
      <w:r w:rsidRPr="007D39D5">
        <w:rPr>
          <w:sz w:val="28"/>
          <w:szCs w:val="28"/>
          <w:lang w:val="en-IN"/>
        </w:rPr>
        <w:t>:</w:t>
      </w:r>
    </w:p>
    <w:p w14:paraId="6C85045D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        expansion = </w:t>
      </w:r>
      <w:proofErr w:type="spellStart"/>
      <w:r w:rsidRPr="007D39D5">
        <w:rPr>
          <w:sz w:val="28"/>
          <w:szCs w:val="28"/>
          <w:lang w:val="en-IN"/>
        </w:rPr>
        <w:t>expansion_</w:t>
      </w:r>
      <w:proofErr w:type="gramStart"/>
      <w:r w:rsidRPr="007D39D5">
        <w:rPr>
          <w:sz w:val="28"/>
          <w:szCs w:val="28"/>
          <w:lang w:val="en-IN"/>
        </w:rPr>
        <w:t>match.group</w:t>
      </w:r>
      <w:proofErr w:type="spellEnd"/>
      <w:proofErr w:type="gramEnd"/>
      <w:r w:rsidRPr="007D39D5">
        <w:rPr>
          <w:sz w:val="28"/>
          <w:szCs w:val="28"/>
          <w:lang w:val="en-IN"/>
        </w:rPr>
        <w:t>(1).strip()</w:t>
      </w:r>
    </w:p>
    <w:p w14:paraId="4605676F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        </w:t>
      </w:r>
      <w:proofErr w:type="spellStart"/>
      <w:r w:rsidRPr="007D39D5">
        <w:rPr>
          <w:sz w:val="28"/>
          <w:szCs w:val="28"/>
          <w:lang w:val="en-IN"/>
        </w:rPr>
        <w:t>acronym_to_expansion</w:t>
      </w:r>
      <w:proofErr w:type="spellEnd"/>
      <w:r w:rsidRPr="007D39D5">
        <w:rPr>
          <w:sz w:val="28"/>
          <w:szCs w:val="28"/>
          <w:lang w:val="en-IN"/>
        </w:rPr>
        <w:t>[acronym] = expansion</w:t>
      </w:r>
    </w:p>
    <w:p w14:paraId="585DECB5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264EBE5D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# Output the expansions for the queried acronyms</w:t>
      </w:r>
    </w:p>
    <w:p w14:paraId="35E9AAC3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for query in queries:</w:t>
      </w:r>
    </w:p>
    <w:p w14:paraId="6048BE6C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</w:t>
      </w:r>
      <w:proofErr w:type="gramStart"/>
      <w:r w:rsidRPr="007D39D5">
        <w:rPr>
          <w:sz w:val="28"/>
          <w:szCs w:val="28"/>
          <w:lang w:val="en-IN"/>
        </w:rPr>
        <w:t>print(</w:t>
      </w:r>
      <w:proofErr w:type="spellStart"/>
      <w:proofErr w:type="gramEnd"/>
      <w:r w:rsidRPr="007D39D5">
        <w:rPr>
          <w:sz w:val="28"/>
          <w:szCs w:val="28"/>
          <w:lang w:val="en-IN"/>
        </w:rPr>
        <w:t>acronym_to_expansion.get</w:t>
      </w:r>
      <w:proofErr w:type="spellEnd"/>
      <w:r w:rsidRPr="007D39D5">
        <w:rPr>
          <w:sz w:val="28"/>
          <w:szCs w:val="28"/>
          <w:lang w:val="en-IN"/>
        </w:rPr>
        <w:t>(query, "Not Found"))</w:t>
      </w:r>
    </w:p>
    <w:p w14:paraId="61BE2F4A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582925F7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# Example Test Input/Output</w:t>
      </w:r>
    </w:p>
    <w:p w14:paraId="3DA246C7" w14:textId="77777777" w:rsidR="007D39D5" w:rsidRPr="007D39D5" w:rsidRDefault="007D39D5" w:rsidP="007D39D5">
      <w:pPr>
        <w:rPr>
          <w:sz w:val="28"/>
          <w:szCs w:val="28"/>
          <w:lang w:val="en-IN"/>
        </w:rPr>
      </w:pPr>
      <w:proofErr w:type="spellStart"/>
      <w:r w:rsidRPr="007D39D5">
        <w:rPr>
          <w:sz w:val="28"/>
          <w:szCs w:val="28"/>
          <w:lang w:val="en-IN"/>
        </w:rPr>
        <w:t>extract_</w:t>
      </w:r>
      <w:proofErr w:type="gramStart"/>
      <w:r w:rsidRPr="007D39D5">
        <w:rPr>
          <w:sz w:val="28"/>
          <w:szCs w:val="28"/>
          <w:lang w:val="en-IN"/>
        </w:rPr>
        <w:t>expansions</w:t>
      </w:r>
      <w:proofErr w:type="spellEnd"/>
      <w:r w:rsidRPr="007D39D5">
        <w:rPr>
          <w:sz w:val="28"/>
          <w:szCs w:val="28"/>
          <w:lang w:val="en-IN"/>
        </w:rPr>
        <w:t>(</w:t>
      </w:r>
      <w:proofErr w:type="gramEnd"/>
      <w:r w:rsidRPr="007D39D5">
        <w:rPr>
          <w:sz w:val="28"/>
          <w:szCs w:val="28"/>
          <w:lang w:val="en-IN"/>
        </w:rPr>
        <w:t>)</w:t>
      </w:r>
    </w:p>
    <w:p w14:paraId="2EC9BB82" w14:textId="3BD9ED4A" w:rsidR="007D39D5" w:rsidRPr="009040BF" w:rsidRDefault="007D39D5" w:rsidP="009040BF">
      <w:pPr>
        <w:rPr>
          <w:b/>
          <w:bCs/>
          <w:sz w:val="28"/>
          <w:szCs w:val="28"/>
          <w:lang w:val="en-IN"/>
        </w:rPr>
      </w:pPr>
    </w:p>
    <w:p w14:paraId="4D1CA4DF" w14:textId="77777777" w:rsidR="009040BF" w:rsidRDefault="009040BF" w:rsidP="009040BF">
      <w:pPr>
        <w:rPr>
          <w:b/>
          <w:bCs/>
          <w:sz w:val="28"/>
          <w:szCs w:val="28"/>
          <w:lang w:val="en-IN"/>
        </w:rPr>
      </w:pPr>
      <w:r w:rsidRPr="009040BF">
        <w:rPr>
          <w:b/>
          <w:bCs/>
          <w:sz w:val="28"/>
          <w:szCs w:val="28"/>
          <w:lang w:val="en-IN"/>
        </w:rPr>
        <w:t xml:space="preserve">9] A Text-Processing Warmup </w:t>
      </w:r>
    </w:p>
    <w:p w14:paraId="7BD3C87C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import re</w:t>
      </w:r>
    </w:p>
    <w:p w14:paraId="06BF2A85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6ECEF253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def </w:t>
      </w:r>
      <w:proofErr w:type="spellStart"/>
      <w:r w:rsidRPr="007D39D5">
        <w:rPr>
          <w:sz w:val="28"/>
          <w:szCs w:val="28"/>
          <w:lang w:val="en-IN"/>
        </w:rPr>
        <w:t>count_articles_and_dates</w:t>
      </w:r>
      <w:proofErr w:type="spellEnd"/>
      <w:r w:rsidRPr="007D39D5">
        <w:rPr>
          <w:sz w:val="28"/>
          <w:szCs w:val="28"/>
          <w:lang w:val="en-IN"/>
        </w:rPr>
        <w:t>(text):</w:t>
      </w:r>
    </w:p>
    <w:p w14:paraId="14335B55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# Count occurrences of articles</w:t>
      </w:r>
    </w:p>
    <w:p w14:paraId="1143850D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  <w:proofErr w:type="spellStart"/>
      <w:r w:rsidRPr="007D39D5">
        <w:rPr>
          <w:sz w:val="28"/>
          <w:szCs w:val="28"/>
          <w:lang w:val="en-IN"/>
        </w:rPr>
        <w:t>count_a</w:t>
      </w:r>
      <w:proofErr w:type="spellEnd"/>
      <w:r w:rsidRPr="007D39D5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7D39D5">
        <w:rPr>
          <w:sz w:val="28"/>
          <w:szCs w:val="28"/>
          <w:lang w:val="en-IN"/>
        </w:rPr>
        <w:t>len</w:t>
      </w:r>
      <w:proofErr w:type="spellEnd"/>
      <w:r w:rsidRPr="007D39D5">
        <w:rPr>
          <w:sz w:val="28"/>
          <w:szCs w:val="28"/>
          <w:lang w:val="en-IN"/>
        </w:rPr>
        <w:t>(</w:t>
      </w:r>
      <w:proofErr w:type="spellStart"/>
      <w:proofErr w:type="gramEnd"/>
      <w:r w:rsidRPr="007D39D5">
        <w:rPr>
          <w:sz w:val="28"/>
          <w:szCs w:val="28"/>
          <w:lang w:val="en-IN"/>
        </w:rPr>
        <w:t>re.findall</w:t>
      </w:r>
      <w:proofErr w:type="spellEnd"/>
      <w:r w:rsidRPr="007D39D5">
        <w:rPr>
          <w:sz w:val="28"/>
          <w:szCs w:val="28"/>
          <w:lang w:val="en-IN"/>
        </w:rPr>
        <w:t>(r'\</w:t>
      </w:r>
      <w:proofErr w:type="spellStart"/>
      <w:r w:rsidRPr="007D39D5">
        <w:rPr>
          <w:sz w:val="28"/>
          <w:szCs w:val="28"/>
          <w:lang w:val="en-IN"/>
        </w:rPr>
        <w:t>ba</w:t>
      </w:r>
      <w:proofErr w:type="spellEnd"/>
      <w:r w:rsidRPr="007D39D5">
        <w:rPr>
          <w:sz w:val="28"/>
          <w:szCs w:val="28"/>
          <w:lang w:val="en-IN"/>
        </w:rPr>
        <w:t xml:space="preserve">\b', text, </w:t>
      </w:r>
      <w:proofErr w:type="spellStart"/>
      <w:r w:rsidRPr="007D39D5">
        <w:rPr>
          <w:sz w:val="28"/>
          <w:szCs w:val="28"/>
          <w:lang w:val="en-IN"/>
        </w:rPr>
        <w:t>re.IGNORECASE</w:t>
      </w:r>
      <w:proofErr w:type="spellEnd"/>
      <w:r w:rsidRPr="007D39D5">
        <w:rPr>
          <w:sz w:val="28"/>
          <w:szCs w:val="28"/>
          <w:lang w:val="en-IN"/>
        </w:rPr>
        <w:t>))</w:t>
      </w:r>
    </w:p>
    <w:p w14:paraId="66540DE6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  <w:proofErr w:type="spellStart"/>
      <w:r w:rsidRPr="007D39D5">
        <w:rPr>
          <w:sz w:val="28"/>
          <w:szCs w:val="28"/>
          <w:lang w:val="en-IN"/>
        </w:rPr>
        <w:t>count_an</w:t>
      </w:r>
      <w:proofErr w:type="spellEnd"/>
      <w:r w:rsidRPr="007D39D5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7D39D5">
        <w:rPr>
          <w:sz w:val="28"/>
          <w:szCs w:val="28"/>
          <w:lang w:val="en-IN"/>
        </w:rPr>
        <w:t>len</w:t>
      </w:r>
      <w:proofErr w:type="spellEnd"/>
      <w:r w:rsidRPr="007D39D5">
        <w:rPr>
          <w:sz w:val="28"/>
          <w:szCs w:val="28"/>
          <w:lang w:val="en-IN"/>
        </w:rPr>
        <w:t>(</w:t>
      </w:r>
      <w:proofErr w:type="spellStart"/>
      <w:proofErr w:type="gramEnd"/>
      <w:r w:rsidRPr="007D39D5">
        <w:rPr>
          <w:sz w:val="28"/>
          <w:szCs w:val="28"/>
          <w:lang w:val="en-IN"/>
        </w:rPr>
        <w:t>re.findall</w:t>
      </w:r>
      <w:proofErr w:type="spellEnd"/>
      <w:r w:rsidRPr="007D39D5">
        <w:rPr>
          <w:sz w:val="28"/>
          <w:szCs w:val="28"/>
          <w:lang w:val="en-IN"/>
        </w:rPr>
        <w:t xml:space="preserve">(r'\ban\b', text, </w:t>
      </w:r>
      <w:proofErr w:type="spellStart"/>
      <w:r w:rsidRPr="007D39D5">
        <w:rPr>
          <w:sz w:val="28"/>
          <w:szCs w:val="28"/>
          <w:lang w:val="en-IN"/>
        </w:rPr>
        <w:t>re.IGNORECASE</w:t>
      </w:r>
      <w:proofErr w:type="spellEnd"/>
      <w:r w:rsidRPr="007D39D5">
        <w:rPr>
          <w:sz w:val="28"/>
          <w:szCs w:val="28"/>
          <w:lang w:val="en-IN"/>
        </w:rPr>
        <w:t>))</w:t>
      </w:r>
    </w:p>
    <w:p w14:paraId="41A62A03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  <w:proofErr w:type="spellStart"/>
      <w:r w:rsidRPr="007D39D5">
        <w:rPr>
          <w:sz w:val="28"/>
          <w:szCs w:val="28"/>
          <w:lang w:val="en-IN"/>
        </w:rPr>
        <w:t>count_the</w:t>
      </w:r>
      <w:proofErr w:type="spellEnd"/>
      <w:r w:rsidRPr="007D39D5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7D39D5">
        <w:rPr>
          <w:sz w:val="28"/>
          <w:szCs w:val="28"/>
          <w:lang w:val="en-IN"/>
        </w:rPr>
        <w:t>len</w:t>
      </w:r>
      <w:proofErr w:type="spellEnd"/>
      <w:r w:rsidRPr="007D39D5">
        <w:rPr>
          <w:sz w:val="28"/>
          <w:szCs w:val="28"/>
          <w:lang w:val="en-IN"/>
        </w:rPr>
        <w:t>(</w:t>
      </w:r>
      <w:proofErr w:type="spellStart"/>
      <w:proofErr w:type="gramEnd"/>
      <w:r w:rsidRPr="007D39D5">
        <w:rPr>
          <w:sz w:val="28"/>
          <w:szCs w:val="28"/>
          <w:lang w:val="en-IN"/>
        </w:rPr>
        <w:t>re.findall</w:t>
      </w:r>
      <w:proofErr w:type="spellEnd"/>
      <w:r w:rsidRPr="007D39D5">
        <w:rPr>
          <w:sz w:val="28"/>
          <w:szCs w:val="28"/>
          <w:lang w:val="en-IN"/>
        </w:rPr>
        <w:t>(r'\</w:t>
      </w:r>
      <w:proofErr w:type="spellStart"/>
      <w:r w:rsidRPr="007D39D5">
        <w:rPr>
          <w:sz w:val="28"/>
          <w:szCs w:val="28"/>
          <w:lang w:val="en-IN"/>
        </w:rPr>
        <w:t>bthe</w:t>
      </w:r>
      <w:proofErr w:type="spellEnd"/>
      <w:r w:rsidRPr="007D39D5">
        <w:rPr>
          <w:sz w:val="28"/>
          <w:szCs w:val="28"/>
          <w:lang w:val="en-IN"/>
        </w:rPr>
        <w:t xml:space="preserve">\b', text, </w:t>
      </w:r>
      <w:proofErr w:type="spellStart"/>
      <w:r w:rsidRPr="007D39D5">
        <w:rPr>
          <w:sz w:val="28"/>
          <w:szCs w:val="28"/>
          <w:lang w:val="en-IN"/>
        </w:rPr>
        <w:t>re.IGNORECASE</w:t>
      </w:r>
      <w:proofErr w:type="spellEnd"/>
      <w:r w:rsidRPr="007D39D5">
        <w:rPr>
          <w:sz w:val="28"/>
          <w:szCs w:val="28"/>
          <w:lang w:val="en-IN"/>
        </w:rPr>
        <w:t>))</w:t>
      </w:r>
    </w:p>
    <w:p w14:paraId="1EA69FCA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lastRenderedPageBreak/>
        <w:t xml:space="preserve">    </w:t>
      </w:r>
    </w:p>
    <w:p w14:paraId="794CD508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# Define regex patterns for dates</w:t>
      </w:r>
    </w:p>
    <w:p w14:paraId="13958D25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  <w:proofErr w:type="spellStart"/>
      <w:r w:rsidRPr="007D39D5">
        <w:rPr>
          <w:sz w:val="28"/>
          <w:szCs w:val="28"/>
          <w:lang w:val="en-IN"/>
        </w:rPr>
        <w:t>date_patterns</w:t>
      </w:r>
      <w:proofErr w:type="spellEnd"/>
      <w:r w:rsidRPr="007D39D5">
        <w:rPr>
          <w:sz w:val="28"/>
          <w:szCs w:val="28"/>
          <w:lang w:val="en-IN"/>
        </w:rPr>
        <w:t xml:space="preserve"> = [</w:t>
      </w:r>
    </w:p>
    <w:p w14:paraId="6B547405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    r'\b(\d{1,</w:t>
      </w:r>
      <w:proofErr w:type="gramStart"/>
      <w:r w:rsidRPr="007D39D5">
        <w:rPr>
          <w:sz w:val="28"/>
          <w:szCs w:val="28"/>
          <w:lang w:val="en-IN"/>
        </w:rPr>
        <w:t>2}(?:</w:t>
      </w:r>
      <w:proofErr w:type="gramEnd"/>
      <w:r w:rsidRPr="007D39D5">
        <w:rPr>
          <w:sz w:val="28"/>
          <w:szCs w:val="28"/>
          <w:lang w:val="en-IN"/>
        </w:rPr>
        <w:t>st|nd|rd|th)?[-\s](?:\d{1,2}|January|February|March|April|May|June|July|August|September|October|November|December)[-\s](\d{2,4}))\b',</w:t>
      </w:r>
    </w:p>
    <w:p w14:paraId="21F3CAC5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    r'\b(</w:t>
      </w:r>
      <w:proofErr w:type="gramStart"/>
      <w:r w:rsidRPr="007D39D5">
        <w:rPr>
          <w:sz w:val="28"/>
          <w:szCs w:val="28"/>
          <w:lang w:val="en-IN"/>
        </w:rPr>
        <w:t>(?:</w:t>
      </w:r>
      <w:proofErr w:type="gramEnd"/>
      <w:r w:rsidRPr="007D39D5">
        <w:rPr>
          <w:sz w:val="28"/>
          <w:szCs w:val="28"/>
          <w:lang w:val="en-IN"/>
        </w:rPr>
        <w:t>\d{1,2}|January|February|March|April|May|June|July|August|September|October|November|December)[-\s](\d{1,2}(?:st|nd|rd|th)?)[-\s](\d{2,4}))\b',</w:t>
      </w:r>
    </w:p>
    <w:p w14:paraId="20B6B139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    r'\b(\d{1,</w:t>
      </w:r>
      <w:proofErr w:type="gramStart"/>
      <w:r w:rsidRPr="007D39D5">
        <w:rPr>
          <w:sz w:val="28"/>
          <w:szCs w:val="28"/>
          <w:lang w:val="en-IN"/>
        </w:rPr>
        <w:t>2}(?:</w:t>
      </w:r>
      <w:proofErr w:type="gramEnd"/>
      <w:r w:rsidRPr="007D39D5">
        <w:rPr>
          <w:sz w:val="28"/>
          <w:szCs w:val="28"/>
          <w:lang w:val="en-IN"/>
        </w:rPr>
        <w:t>st|nd|rd|th)?\s+of\s+(?:January|February|March|April|May|June|July|August|September|October|November|December)[,\s]+(\d{2,4}))\b',</w:t>
      </w:r>
    </w:p>
    <w:p w14:paraId="1BB9A064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    r'\b(</w:t>
      </w:r>
      <w:proofErr w:type="gramStart"/>
      <w:r w:rsidRPr="007D39D5">
        <w:rPr>
          <w:sz w:val="28"/>
          <w:szCs w:val="28"/>
          <w:lang w:val="en-IN"/>
        </w:rPr>
        <w:t>(?:</w:t>
      </w:r>
      <w:proofErr w:type="gramEnd"/>
      <w:r w:rsidRPr="007D39D5">
        <w:rPr>
          <w:sz w:val="28"/>
          <w:szCs w:val="28"/>
          <w:lang w:val="en-IN"/>
        </w:rPr>
        <w:t>January|February|March|April|May|June|July|August|September|October|November|December)\s+\d{1,2}(?:st|nd|rd|th)?,?\s+(\d{2,4}))\b',</w:t>
      </w:r>
    </w:p>
    <w:p w14:paraId="3B4AD726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    r'\b(\d{1,</w:t>
      </w:r>
      <w:proofErr w:type="gramStart"/>
      <w:r w:rsidRPr="007D39D5">
        <w:rPr>
          <w:sz w:val="28"/>
          <w:szCs w:val="28"/>
          <w:lang w:val="en-IN"/>
        </w:rPr>
        <w:t>2}[</w:t>
      </w:r>
      <w:proofErr w:type="gramEnd"/>
      <w:r w:rsidRPr="007D39D5">
        <w:rPr>
          <w:sz w:val="28"/>
          <w:szCs w:val="28"/>
          <w:lang w:val="en-IN"/>
        </w:rPr>
        <w:t>-/](\d{1,2})[-/](\d{2,4}))\b'</w:t>
      </w:r>
    </w:p>
    <w:p w14:paraId="412C96D6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]</w:t>
      </w:r>
    </w:p>
    <w:p w14:paraId="66A354E6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</w:p>
    <w:p w14:paraId="22FCEE7F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# Combine all patterns into one</w:t>
      </w:r>
    </w:p>
    <w:p w14:paraId="5C564A0A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  <w:proofErr w:type="spellStart"/>
      <w:r w:rsidRPr="007D39D5">
        <w:rPr>
          <w:sz w:val="28"/>
          <w:szCs w:val="28"/>
          <w:lang w:val="en-IN"/>
        </w:rPr>
        <w:t>combined_pattern</w:t>
      </w:r>
      <w:proofErr w:type="spellEnd"/>
      <w:r w:rsidRPr="007D39D5">
        <w:rPr>
          <w:sz w:val="28"/>
          <w:szCs w:val="28"/>
          <w:lang w:val="en-IN"/>
        </w:rPr>
        <w:t xml:space="preserve"> = '|</w:t>
      </w:r>
      <w:proofErr w:type="gramStart"/>
      <w:r w:rsidRPr="007D39D5">
        <w:rPr>
          <w:sz w:val="28"/>
          <w:szCs w:val="28"/>
          <w:lang w:val="en-IN"/>
        </w:rPr>
        <w:t>'.join</w:t>
      </w:r>
      <w:proofErr w:type="gramEnd"/>
      <w:r w:rsidRPr="007D39D5">
        <w:rPr>
          <w:sz w:val="28"/>
          <w:szCs w:val="28"/>
          <w:lang w:val="en-IN"/>
        </w:rPr>
        <w:t>(</w:t>
      </w:r>
      <w:proofErr w:type="spellStart"/>
      <w:r w:rsidRPr="007D39D5">
        <w:rPr>
          <w:sz w:val="28"/>
          <w:szCs w:val="28"/>
          <w:lang w:val="en-IN"/>
        </w:rPr>
        <w:t>date_patterns</w:t>
      </w:r>
      <w:proofErr w:type="spellEnd"/>
      <w:r w:rsidRPr="007D39D5">
        <w:rPr>
          <w:sz w:val="28"/>
          <w:szCs w:val="28"/>
          <w:lang w:val="en-IN"/>
        </w:rPr>
        <w:t>)</w:t>
      </w:r>
    </w:p>
    <w:p w14:paraId="75633B8B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</w:p>
    <w:p w14:paraId="7AF0427F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# Count occurrences of dates</w:t>
      </w:r>
    </w:p>
    <w:p w14:paraId="6E33FDD7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  <w:proofErr w:type="spellStart"/>
      <w:r w:rsidRPr="007D39D5">
        <w:rPr>
          <w:sz w:val="28"/>
          <w:szCs w:val="28"/>
          <w:lang w:val="en-IN"/>
        </w:rPr>
        <w:t>count_dates</w:t>
      </w:r>
      <w:proofErr w:type="spellEnd"/>
      <w:r w:rsidRPr="007D39D5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7D39D5">
        <w:rPr>
          <w:sz w:val="28"/>
          <w:szCs w:val="28"/>
          <w:lang w:val="en-IN"/>
        </w:rPr>
        <w:t>len</w:t>
      </w:r>
      <w:proofErr w:type="spellEnd"/>
      <w:r w:rsidRPr="007D39D5">
        <w:rPr>
          <w:sz w:val="28"/>
          <w:szCs w:val="28"/>
          <w:lang w:val="en-IN"/>
        </w:rPr>
        <w:t>(</w:t>
      </w:r>
      <w:proofErr w:type="spellStart"/>
      <w:proofErr w:type="gramEnd"/>
      <w:r w:rsidRPr="007D39D5">
        <w:rPr>
          <w:sz w:val="28"/>
          <w:szCs w:val="28"/>
          <w:lang w:val="en-IN"/>
        </w:rPr>
        <w:t>re.findall</w:t>
      </w:r>
      <w:proofErr w:type="spellEnd"/>
      <w:r w:rsidRPr="007D39D5">
        <w:rPr>
          <w:sz w:val="28"/>
          <w:szCs w:val="28"/>
          <w:lang w:val="en-IN"/>
        </w:rPr>
        <w:t>(</w:t>
      </w:r>
      <w:proofErr w:type="spellStart"/>
      <w:r w:rsidRPr="007D39D5">
        <w:rPr>
          <w:sz w:val="28"/>
          <w:szCs w:val="28"/>
          <w:lang w:val="en-IN"/>
        </w:rPr>
        <w:t>combined_pattern</w:t>
      </w:r>
      <w:proofErr w:type="spellEnd"/>
      <w:r w:rsidRPr="007D39D5">
        <w:rPr>
          <w:sz w:val="28"/>
          <w:szCs w:val="28"/>
          <w:lang w:val="en-IN"/>
        </w:rPr>
        <w:t xml:space="preserve">, text, </w:t>
      </w:r>
      <w:proofErr w:type="spellStart"/>
      <w:r w:rsidRPr="007D39D5">
        <w:rPr>
          <w:sz w:val="28"/>
          <w:szCs w:val="28"/>
          <w:lang w:val="en-IN"/>
        </w:rPr>
        <w:t>re.IGNORECASE</w:t>
      </w:r>
      <w:proofErr w:type="spellEnd"/>
      <w:r w:rsidRPr="007D39D5">
        <w:rPr>
          <w:sz w:val="28"/>
          <w:szCs w:val="28"/>
          <w:lang w:val="en-IN"/>
        </w:rPr>
        <w:t>))</w:t>
      </w:r>
    </w:p>
    <w:p w14:paraId="5B9E1D1C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</w:p>
    <w:p w14:paraId="5BCFACB0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return </w:t>
      </w:r>
      <w:proofErr w:type="spellStart"/>
      <w:r w:rsidRPr="007D39D5">
        <w:rPr>
          <w:sz w:val="28"/>
          <w:szCs w:val="28"/>
          <w:lang w:val="en-IN"/>
        </w:rPr>
        <w:t>count_a</w:t>
      </w:r>
      <w:proofErr w:type="spellEnd"/>
      <w:r w:rsidRPr="007D39D5">
        <w:rPr>
          <w:sz w:val="28"/>
          <w:szCs w:val="28"/>
          <w:lang w:val="en-IN"/>
        </w:rPr>
        <w:t xml:space="preserve">, </w:t>
      </w:r>
      <w:proofErr w:type="spellStart"/>
      <w:r w:rsidRPr="007D39D5">
        <w:rPr>
          <w:sz w:val="28"/>
          <w:szCs w:val="28"/>
          <w:lang w:val="en-IN"/>
        </w:rPr>
        <w:t>count_an</w:t>
      </w:r>
      <w:proofErr w:type="spellEnd"/>
      <w:r w:rsidRPr="007D39D5">
        <w:rPr>
          <w:sz w:val="28"/>
          <w:szCs w:val="28"/>
          <w:lang w:val="en-IN"/>
        </w:rPr>
        <w:t xml:space="preserve">, </w:t>
      </w:r>
      <w:proofErr w:type="spellStart"/>
      <w:r w:rsidRPr="007D39D5">
        <w:rPr>
          <w:sz w:val="28"/>
          <w:szCs w:val="28"/>
          <w:lang w:val="en-IN"/>
        </w:rPr>
        <w:t>count_the</w:t>
      </w:r>
      <w:proofErr w:type="spellEnd"/>
      <w:r w:rsidRPr="007D39D5">
        <w:rPr>
          <w:sz w:val="28"/>
          <w:szCs w:val="28"/>
          <w:lang w:val="en-IN"/>
        </w:rPr>
        <w:t xml:space="preserve">, </w:t>
      </w:r>
      <w:proofErr w:type="spellStart"/>
      <w:r w:rsidRPr="007D39D5">
        <w:rPr>
          <w:sz w:val="28"/>
          <w:szCs w:val="28"/>
          <w:lang w:val="en-IN"/>
        </w:rPr>
        <w:t>count_dates</w:t>
      </w:r>
      <w:proofErr w:type="spellEnd"/>
    </w:p>
    <w:p w14:paraId="4920BCE5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07FB78AF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def </w:t>
      </w:r>
      <w:proofErr w:type="gramStart"/>
      <w:r w:rsidRPr="007D39D5">
        <w:rPr>
          <w:sz w:val="28"/>
          <w:szCs w:val="28"/>
          <w:lang w:val="en-IN"/>
        </w:rPr>
        <w:t>main(</w:t>
      </w:r>
      <w:proofErr w:type="gramEnd"/>
      <w:r w:rsidRPr="007D39D5">
        <w:rPr>
          <w:sz w:val="28"/>
          <w:szCs w:val="28"/>
          <w:lang w:val="en-IN"/>
        </w:rPr>
        <w:t>):</w:t>
      </w:r>
    </w:p>
    <w:p w14:paraId="55517CBB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import sys</w:t>
      </w:r>
    </w:p>
    <w:p w14:paraId="322B03C0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</w:p>
    <w:p w14:paraId="373BB338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  <w:proofErr w:type="spellStart"/>
      <w:r w:rsidRPr="007D39D5">
        <w:rPr>
          <w:sz w:val="28"/>
          <w:szCs w:val="28"/>
          <w:lang w:val="en-IN"/>
        </w:rPr>
        <w:t>input_data</w:t>
      </w:r>
      <w:proofErr w:type="spellEnd"/>
      <w:r w:rsidRPr="007D39D5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7D39D5">
        <w:rPr>
          <w:sz w:val="28"/>
          <w:szCs w:val="28"/>
          <w:lang w:val="en-IN"/>
        </w:rPr>
        <w:t>sys.stdin</w:t>
      </w:r>
      <w:proofErr w:type="gramEnd"/>
      <w:r w:rsidRPr="007D39D5">
        <w:rPr>
          <w:sz w:val="28"/>
          <w:szCs w:val="28"/>
          <w:lang w:val="en-IN"/>
        </w:rPr>
        <w:t>.read</w:t>
      </w:r>
      <w:proofErr w:type="spellEnd"/>
      <w:r w:rsidRPr="007D39D5">
        <w:rPr>
          <w:sz w:val="28"/>
          <w:szCs w:val="28"/>
          <w:lang w:val="en-IN"/>
        </w:rPr>
        <w:t>().strip().split('\n')</w:t>
      </w:r>
    </w:p>
    <w:p w14:paraId="0857365A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T = int(</w:t>
      </w:r>
      <w:proofErr w:type="spellStart"/>
      <w:r w:rsidRPr="007D39D5">
        <w:rPr>
          <w:sz w:val="28"/>
          <w:szCs w:val="28"/>
          <w:lang w:val="en-IN"/>
        </w:rPr>
        <w:t>input_data</w:t>
      </w:r>
      <w:proofErr w:type="spellEnd"/>
      <w:r w:rsidRPr="007D39D5">
        <w:rPr>
          <w:sz w:val="28"/>
          <w:szCs w:val="28"/>
          <w:lang w:val="en-IN"/>
        </w:rPr>
        <w:t>[0</w:t>
      </w:r>
      <w:proofErr w:type="gramStart"/>
      <w:r w:rsidRPr="007D39D5">
        <w:rPr>
          <w:sz w:val="28"/>
          <w:szCs w:val="28"/>
          <w:lang w:val="en-IN"/>
        </w:rPr>
        <w:t>].strip</w:t>
      </w:r>
      <w:proofErr w:type="gramEnd"/>
      <w:r w:rsidRPr="007D39D5">
        <w:rPr>
          <w:sz w:val="28"/>
          <w:szCs w:val="28"/>
          <w:lang w:val="en-IN"/>
        </w:rPr>
        <w:t>())</w:t>
      </w:r>
    </w:p>
    <w:p w14:paraId="14CCC75B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results = []</w:t>
      </w:r>
    </w:p>
    <w:p w14:paraId="0F08AB6E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</w:p>
    <w:p w14:paraId="5AA5455E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for </w:t>
      </w:r>
      <w:proofErr w:type="spellStart"/>
      <w:r w:rsidRPr="007D39D5">
        <w:rPr>
          <w:sz w:val="28"/>
          <w:szCs w:val="28"/>
          <w:lang w:val="en-IN"/>
        </w:rPr>
        <w:t>i</w:t>
      </w:r>
      <w:proofErr w:type="spellEnd"/>
      <w:r w:rsidRPr="007D39D5">
        <w:rPr>
          <w:sz w:val="28"/>
          <w:szCs w:val="28"/>
          <w:lang w:val="en-IN"/>
        </w:rPr>
        <w:t xml:space="preserve"> in </w:t>
      </w:r>
      <w:proofErr w:type="gramStart"/>
      <w:r w:rsidRPr="007D39D5">
        <w:rPr>
          <w:sz w:val="28"/>
          <w:szCs w:val="28"/>
          <w:lang w:val="en-IN"/>
        </w:rPr>
        <w:t>range(</w:t>
      </w:r>
      <w:proofErr w:type="gramEnd"/>
      <w:r w:rsidRPr="007D39D5">
        <w:rPr>
          <w:sz w:val="28"/>
          <w:szCs w:val="28"/>
          <w:lang w:val="en-IN"/>
        </w:rPr>
        <w:t>1, 2 * T, 2):</w:t>
      </w:r>
    </w:p>
    <w:p w14:paraId="11632003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</w:t>
      </w:r>
      <w:proofErr w:type="spellStart"/>
      <w:r w:rsidRPr="007D39D5">
        <w:rPr>
          <w:sz w:val="28"/>
          <w:szCs w:val="28"/>
          <w:lang w:val="en-IN"/>
        </w:rPr>
        <w:t>text_fragment</w:t>
      </w:r>
      <w:proofErr w:type="spellEnd"/>
      <w:r w:rsidRPr="007D39D5">
        <w:rPr>
          <w:sz w:val="28"/>
          <w:szCs w:val="28"/>
          <w:lang w:val="en-IN"/>
        </w:rPr>
        <w:t xml:space="preserve"> = </w:t>
      </w:r>
      <w:proofErr w:type="spellStart"/>
      <w:r w:rsidRPr="007D39D5">
        <w:rPr>
          <w:sz w:val="28"/>
          <w:szCs w:val="28"/>
          <w:lang w:val="en-IN"/>
        </w:rPr>
        <w:t>input_data</w:t>
      </w:r>
      <w:proofErr w:type="spellEnd"/>
      <w:r w:rsidRPr="007D39D5">
        <w:rPr>
          <w:sz w:val="28"/>
          <w:szCs w:val="28"/>
          <w:lang w:val="en-IN"/>
        </w:rPr>
        <w:t>[</w:t>
      </w:r>
      <w:proofErr w:type="spellStart"/>
      <w:r w:rsidRPr="007D39D5">
        <w:rPr>
          <w:sz w:val="28"/>
          <w:szCs w:val="28"/>
          <w:lang w:val="en-IN"/>
        </w:rPr>
        <w:t>i</w:t>
      </w:r>
      <w:proofErr w:type="spellEnd"/>
      <w:proofErr w:type="gramStart"/>
      <w:r w:rsidRPr="007D39D5">
        <w:rPr>
          <w:sz w:val="28"/>
          <w:szCs w:val="28"/>
          <w:lang w:val="en-IN"/>
        </w:rPr>
        <w:t>].strip</w:t>
      </w:r>
      <w:proofErr w:type="gramEnd"/>
      <w:r w:rsidRPr="007D39D5">
        <w:rPr>
          <w:sz w:val="28"/>
          <w:szCs w:val="28"/>
          <w:lang w:val="en-IN"/>
        </w:rPr>
        <w:t>()</w:t>
      </w:r>
    </w:p>
    <w:p w14:paraId="22CFC60B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</w:t>
      </w:r>
      <w:proofErr w:type="spellStart"/>
      <w:r w:rsidRPr="007D39D5">
        <w:rPr>
          <w:sz w:val="28"/>
          <w:szCs w:val="28"/>
          <w:lang w:val="en-IN"/>
        </w:rPr>
        <w:t>count_a</w:t>
      </w:r>
      <w:proofErr w:type="spellEnd"/>
      <w:r w:rsidRPr="007D39D5">
        <w:rPr>
          <w:sz w:val="28"/>
          <w:szCs w:val="28"/>
          <w:lang w:val="en-IN"/>
        </w:rPr>
        <w:t xml:space="preserve">, </w:t>
      </w:r>
      <w:proofErr w:type="spellStart"/>
      <w:r w:rsidRPr="007D39D5">
        <w:rPr>
          <w:sz w:val="28"/>
          <w:szCs w:val="28"/>
          <w:lang w:val="en-IN"/>
        </w:rPr>
        <w:t>count_an</w:t>
      </w:r>
      <w:proofErr w:type="spellEnd"/>
      <w:r w:rsidRPr="007D39D5">
        <w:rPr>
          <w:sz w:val="28"/>
          <w:szCs w:val="28"/>
          <w:lang w:val="en-IN"/>
        </w:rPr>
        <w:t xml:space="preserve">, </w:t>
      </w:r>
      <w:proofErr w:type="spellStart"/>
      <w:r w:rsidRPr="007D39D5">
        <w:rPr>
          <w:sz w:val="28"/>
          <w:szCs w:val="28"/>
          <w:lang w:val="en-IN"/>
        </w:rPr>
        <w:t>count_the</w:t>
      </w:r>
      <w:proofErr w:type="spellEnd"/>
      <w:r w:rsidRPr="007D39D5">
        <w:rPr>
          <w:sz w:val="28"/>
          <w:szCs w:val="28"/>
          <w:lang w:val="en-IN"/>
        </w:rPr>
        <w:t xml:space="preserve">, </w:t>
      </w:r>
      <w:proofErr w:type="spellStart"/>
      <w:r w:rsidRPr="007D39D5">
        <w:rPr>
          <w:sz w:val="28"/>
          <w:szCs w:val="28"/>
          <w:lang w:val="en-IN"/>
        </w:rPr>
        <w:t>count_dates</w:t>
      </w:r>
      <w:proofErr w:type="spellEnd"/>
      <w:r w:rsidRPr="007D39D5">
        <w:rPr>
          <w:sz w:val="28"/>
          <w:szCs w:val="28"/>
          <w:lang w:val="en-IN"/>
        </w:rPr>
        <w:t xml:space="preserve"> = </w:t>
      </w:r>
      <w:proofErr w:type="spellStart"/>
      <w:r w:rsidRPr="007D39D5">
        <w:rPr>
          <w:sz w:val="28"/>
          <w:szCs w:val="28"/>
          <w:lang w:val="en-IN"/>
        </w:rPr>
        <w:t>count_articles_and_dates</w:t>
      </w:r>
      <w:proofErr w:type="spellEnd"/>
      <w:r w:rsidRPr="007D39D5">
        <w:rPr>
          <w:sz w:val="28"/>
          <w:szCs w:val="28"/>
          <w:lang w:val="en-IN"/>
        </w:rPr>
        <w:t>(</w:t>
      </w:r>
      <w:proofErr w:type="spellStart"/>
      <w:r w:rsidRPr="007D39D5">
        <w:rPr>
          <w:sz w:val="28"/>
          <w:szCs w:val="28"/>
          <w:lang w:val="en-IN"/>
        </w:rPr>
        <w:t>text_fragment</w:t>
      </w:r>
      <w:proofErr w:type="spellEnd"/>
      <w:r w:rsidRPr="007D39D5">
        <w:rPr>
          <w:sz w:val="28"/>
          <w:szCs w:val="28"/>
          <w:lang w:val="en-IN"/>
        </w:rPr>
        <w:t>)</w:t>
      </w:r>
    </w:p>
    <w:p w14:paraId="17ED5B41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</w:t>
      </w:r>
    </w:p>
    <w:p w14:paraId="07D29C7E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D39D5">
        <w:rPr>
          <w:sz w:val="28"/>
          <w:szCs w:val="28"/>
          <w:lang w:val="en-IN"/>
        </w:rPr>
        <w:t>results.append</w:t>
      </w:r>
      <w:proofErr w:type="spellEnd"/>
      <w:proofErr w:type="gramEnd"/>
      <w:r w:rsidRPr="007D39D5">
        <w:rPr>
          <w:sz w:val="28"/>
          <w:szCs w:val="28"/>
          <w:lang w:val="en-IN"/>
        </w:rPr>
        <w:t>(f"{</w:t>
      </w:r>
      <w:proofErr w:type="spellStart"/>
      <w:r w:rsidRPr="007D39D5">
        <w:rPr>
          <w:sz w:val="28"/>
          <w:szCs w:val="28"/>
          <w:lang w:val="en-IN"/>
        </w:rPr>
        <w:t>count_a</w:t>
      </w:r>
      <w:proofErr w:type="spellEnd"/>
      <w:r w:rsidRPr="007D39D5">
        <w:rPr>
          <w:sz w:val="28"/>
          <w:szCs w:val="28"/>
          <w:lang w:val="en-IN"/>
        </w:rPr>
        <w:t>}")</w:t>
      </w:r>
    </w:p>
    <w:p w14:paraId="35CA3304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lastRenderedPageBreak/>
        <w:t xml:space="preserve">        </w:t>
      </w:r>
      <w:proofErr w:type="spellStart"/>
      <w:proofErr w:type="gramStart"/>
      <w:r w:rsidRPr="007D39D5">
        <w:rPr>
          <w:sz w:val="28"/>
          <w:szCs w:val="28"/>
          <w:lang w:val="en-IN"/>
        </w:rPr>
        <w:t>results.append</w:t>
      </w:r>
      <w:proofErr w:type="spellEnd"/>
      <w:proofErr w:type="gramEnd"/>
      <w:r w:rsidRPr="007D39D5">
        <w:rPr>
          <w:sz w:val="28"/>
          <w:szCs w:val="28"/>
          <w:lang w:val="en-IN"/>
        </w:rPr>
        <w:t>(f"{</w:t>
      </w:r>
      <w:proofErr w:type="spellStart"/>
      <w:r w:rsidRPr="007D39D5">
        <w:rPr>
          <w:sz w:val="28"/>
          <w:szCs w:val="28"/>
          <w:lang w:val="en-IN"/>
        </w:rPr>
        <w:t>count_an</w:t>
      </w:r>
      <w:proofErr w:type="spellEnd"/>
      <w:r w:rsidRPr="007D39D5">
        <w:rPr>
          <w:sz w:val="28"/>
          <w:szCs w:val="28"/>
          <w:lang w:val="en-IN"/>
        </w:rPr>
        <w:t>}")</w:t>
      </w:r>
    </w:p>
    <w:p w14:paraId="2913DE7F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D39D5">
        <w:rPr>
          <w:sz w:val="28"/>
          <w:szCs w:val="28"/>
          <w:lang w:val="en-IN"/>
        </w:rPr>
        <w:t>results.append</w:t>
      </w:r>
      <w:proofErr w:type="spellEnd"/>
      <w:proofErr w:type="gramEnd"/>
      <w:r w:rsidRPr="007D39D5">
        <w:rPr>
          <w:sz w:val="28"/>
          <w:szCs w:val="28"/>
          <w:lang w:val="en-IN"/>
        </w:rPr>
        <w:t>(f"{</w:t>
      </w:r>
      <w:proofErr w:type="spellStart"/>
      <w:r w:rsidRPr="007D39D5">
        <w:rPr>
          <w:sz w:val="28"/>
          <w:szCs w:val="28"/>
          <w:lang w:val="en-IN"/>
        </w:rPr>
        <w:t>count_the</w:t>
      </w:r>
      <w:proofErr w:type="spellEnd"/>
      <w:r w:rsidRPr="007D39D5">
        <w:rPr>
          <w:sz w:val="28"/>
          <w:szCs w:val="28"/>
          <w:lang w:val="en-IN"/>
        </w:rPr>
        <w:t>}")</w:t>
      </w:r>
    </w:p>
    <w:p w14:paraId="7A4B70E5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D39D5">
        <w:rPr>
          <w:sz w:val="28"/>
          <w:szCs w:val="28"/>
          <w:lang w:val="en-IN"/>
        </w:rPr>
        <w:t>results.append</w:t>
      </w:r>
      <w:proofErr w:type="spellEnd"/>
      <w:proofErr w:type="gramEnd"/>
      <w:r w:rsidRPr="007D39D5">
        <w:rPr>
          <w:sz w:val="28"/>
          <w:szCs w:val="28"/>
          <w:lang w:val="en-IN"/>
        </w:rPr>
        <w:t>(f"{</w:t>
      </w:r>
      <w:proofErr w:type="spellStart"/>
      <w:r w:rsidRPr="007D39D5">
        <w:rPr>
          <w:sz w:val="28"/>
          <w:szCs w:val="28"/>
          <w:lang w:val="en-IN"/>
        </w:rPr>
        <w:t>count_dates</w:t>
      </w:r>
      <w:proofErr w:type="spellEnd"/>
      <w:r w:rsidRPr="007D39D5">
        <w:rPr>
          <w:sz w:val="28"/>
          <w:szCs w:val="28"/>
          <w:lang w:val="en-IN"/>
        </w:rPr>
        <w:t>}")</w:t>
      </w:r>
    </w:p>
    <w:p w14:paraId="3B36FB53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</w:p>
    <w:p w14:paraId="47547BFD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print("\</w:t>
      </w:r>
      <w:proofErr w:type="spellStart"/>
      <w:r w:rsidRPr="007D39D5">
        <w:rPr>
          <w:sz w:val="28"/>
          <w:szCs w:val="28"/>
          <w:lang w:val="en-IN"/>
        </w:rPr>
        <w:t>n</w:t>
      </w:r>
      <w:proofErr w:type="gramStart"/>
      <w:r w:rsidRPr="007D39D5">
        <w:rPr>
          <w:sz w:val="28"/>
          <w:szCs w:val="28"/>
          <w:lang w:val="en-IN"/>
        </w:rPr>
        <w:t>".join</w:t>
      </w:r>
      <w:proofErr w:type="spellEnd"/>
      <w:proofErr w:type="gramEnd"/>
      <w:r w:rsidRPr="007D39D5">
        <w:rPr>
          <w:sz w:val="28"/>
          <w:szCs w:val="28"/>
          <w:lang w:val="en-IN"/>
        </w:rPr>
        <w:t>(results))</w:t>
      </w:r>
    </w:p>
    <w:p w14:paraId="0F2574C7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2AFD9DEF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if __name__ == "__main__":</w:t>
      </w:r>
    </w:p>
    <w:p w14:paraId="5EA090AC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  <w:proofErr w:type="gramStart"/>
      <w:r w:rsidRPr="007D39D5">
        <w:rPr>
          <w:sz w:val="28"/>
          <w:szCs w:val="28"/>
          <w:lang w:val="en-IN"/>
        </w:rPr>
        <w:t>main(</w:t>
      </w:r>
      <w:proofErr w:type="gramEnd"/>
      <w:r w:rsidRPr="007D39D5">
        <w:rPr>
          <w:sz w:val="28"/>
          <w:szCs w:val="28"/>
          <w:lang w:val="en-IN"/>
        </w:rPr>
        <w:t>)</w:t>
      </w:r>
    </w:p>
    <w:p w14:paraId="50DAEED3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3F0923CB" w14:textId="5EEDED4E" w:rsidR="009040BF" w:rsidRDefault="009040BF" w:rsidP="009040BF">
      <w:pPr>
        <w:rPr>
          <w:b/>
          <w:bCs/>
          <w:sz w:val="28"/>
          <w:szCs w:val="28"/>
          <w:lang w:val="en-IN"/>
        </w:rPr>
      </w:pPr>
      <w:r w:rsidRPr="009040BF">
        <w:rPr>
          <w:b/>
          <w:bCs/>
          <w:sz w:val="28"/>
          <w:szCs w:val="28"/>
          <w:lang w:val="en-IN"/>
        </w:rPr>
        <w:t>10]Who is it?</w:t>
      </w:r>
    </w:p>
    <w:p w14:paraId="2034AD05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import re</w:t>
      </w:r>
    </w:p>
    <w:p w14:paraId="1FDE60FA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313B073A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def </w:t>
      </w:r>
      <w:proofErr w:type="spellStart"/>
      <w:r w:rsidRPr="007D39D5">
        <w:rPr>
          <w:sz w:val="28"/>
          <w:szCs w:val="28"/>
          <w:lang w:val="en-IN"/>
        </w:rPr>
        <w:t>associate_</w:t>
      </w:r>
      <w:proofErr w:type="gramStart"/>
      <w:r w:rsidRPr="007D39D5">
        <w:rPr>
          <w:sz w:val="28"/>
          <w:szCs w:val="28"/>
          <w:lang w:val="en-IN"/>
        </w:rPr>
        <w:t>pronouns</w:t>
      </w:r>
      <w:proofErr w:type="spellEnd"/>
      <w:r w:rsidRPr="007D39D5">
        <w:rPr>
          <w:sz w:val="28"/>
          <w:szCs w:val="28"/>
          <w:lang w:val="en-IN"/>
        </w:rPr>
        <w:t>(</w:t>
      </w:r>
      <w:proofErr w:type="gramEnd"/>
      <w:r w:rsidRPr="007D39D5">
        <w:rPr>
          <w:sz w:val="28"/>
          <w:szCs w:val="28"/>
          <w:lang w:val="en-IN"/>
        </w:rPr>
        <w:t>):</w:t>
      </w:r>
    </w:p>
    <w:p w14:paraId="4090FC95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# Step 1: Read input</w:t>
      </w:r>
    </w:p>
    <w:p w14:paraId="1536C908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n = int(input(</w:t>
      </w:r>
      <w:proofErr w:type="gramStart"/>
      <w:r w:rsidRPr="007D39D5">
        <w:rPr>
          <w:sz w:val="28"/>
          <w:szCs w:val="28"/>
          <w:lang w:val="en-IN"/>
        </w:rPr>
        <w:t>).strip</w:t>
      </w:r>
      <w:proofErr w:type="gramEnd"/>
      <w:r w:rsidRPr="007D39D5">
        <w:rPr>
          <w:sz w:val="28"/>
          <w:szCs w:val="28"/>
          <w:lang w:val="en-IN"/>
        </w:rPr>
        <w:t>())  # Number of lines in the paragraph</w:t>
      </w:r>
    </w:p>
    <w:p w14:paraId="71CAF6C5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paragraph = " </w:t>
      </w:r>
      <w:proofErr w:type="gramStart"/>
      <w:r w:rsidRPr="007D39D5">
        <w:rPr>
          <w:sz w:val="28"/>
          <w:szCs w:val="28"/>
          <w:lang w:val="en-IN"/>
        </w:rPr>
        <w:t>".join</w:t>
      </w:r>
      <w:proofErr w:type="gramEnd"/>
      <w:r w:rsidRPr="007D39D5">
        <w:rPr>
          <w:sz w:val="28"/>
          <w:szCs w:val="28"/>
          <w:lang w:val="en-IN"/>
        </w:rPr>
        <w:t>(input().strip() for _ in range(n))  # Combine all lines into a single string</w:t>
      </w:r>
    </w:p>
    <w:p w14:paraId="1269CC9E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entities = input(</w:t>
      </w:r>
      <w:proofErr w:type="gramStart"/>
      <w:r w:rsidRPr="007D39D5">
        <w:rPr>
          <w:sz w:val="28"/>
          <w:szCs w:val="28"/>
          <w:lang w:val="en-IN"/>
        </w:rPr>
        <w:t>).strip</w:t>
      </w:r>
      <w:proofErr w:type="gramEnd"/>
      <w:r w:rsidRPr="007D39D5">
        <w:rPr>
          <w:sz w:val="28"/>
          <w:szCs w:val="28"/>
          <w:lang w:val="en-IN"/>
        </w:rPr>
        <w:t>().split(";")  # Split entities by semicolon into a list</w:t>
      </w:r>
    </w:p>
    <w:p w14:paraId="7FDB9659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2623C314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# Step 2: Find all highlighted pronouns using regex</w:t>
      </w:r>
    </w:p>
    <w:p w14:paraId="44FF9BB9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  <w:proofErr w:type="spellStart"/>
      <w:r w:rsidRPr="007D39D5">
        <w:rPr>
          <w:sz w:val="28"/>
          <w:szCs w:val="28"/>
          <w:lang w:val="en-IN"/>
        </w:rPr>
        <w:t>pronoun_pattern</w:t>
      </w:r>
      <w:proofErr w:type="spellEnd"/>
      <w:r w:rsidRPr="007D39D5">
        <w:rPr>
          <w:sz w:val="28"/>
          <w:szCs w:val="28"/>
          <w:lang w:val="en-IN"/>
        </w:rPr>
        <w:t xml:space="preserve"> = r"\*\*(\w</w:t>
      </w:r>
      <w:proofErr w:type="gramStart"/>
      <w:r w:rsidRPr="007D39D5">
        <w:rPr>
          <w:sz w:val="28"/>
          <w:szCs w:val="28"/>
          <w:lang w:val="en-IN"/>
        </w:rPr>
        <w:t>+)\</w:t>
      </w:r>
      <w:proofErr w:type="gramEnd"/>
      <w:r w:rsidRPr="007D39D5">
        <w:rPr>
          <w:sz w:val="28"/>
          <w:szCs w:val="28"/>
          <w:lang w:val="en-IN"/>
        </w:rPr>
        <w:t>*\*"  # Pattern to find pronouns wrapped in '**'</w:t>
      </w:r>
    </w:p>
    <w:p w14:paraId="1D05F0A9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pronouns = </w:t>
      </w:r>
      <w:proofErr w:type="gramStart"/>
      <w:r w:rsidRPr="007D39D5">
        <w:rPr>
          <w:sz w:val="28"/>
          <w:szCs w:val="28"/>
          <w:lang w:val="en-IN"/>
        </w:rPr>
        <w:t>list(</w:t>
      </w:r>
      <w:proofErr w:type="spellStart"/>
      <w:proofErr w:type="gramEnd"/>
      <w:r w:rsidRPr="007D39D5">
        <w:rPr>
          <w:sz w:val="28"/>
          <w:szCs w:val="28"/>
          <w:lang w:val="en-IN"/>
        </w:rPr>
        <w:t>re.finditer</w:t>
      </w:r>
      <w:proofErr w:type="spellEnd"/>
      <w:r w:rsidRPr="007D39D5">
        <w:rPr>
          <w:sz w:val="28"/>
          <w:szCs w:val="28"/>
          <w:lang w:val="en-IN"/>
        </w:rPr>
        <w:t>(</w:t>
      </w:r>
      <w:proofErr w:type="spellStart"/>
      <w:r w:rsidRPr="007D39D5">
        <w:rPr>
          <w:sz w:val="28"/>
          <w:szCs w:val="28"/>
          <w:lang w:val="en-IN"/>
        </w:rPr>
        <w:t>pronoun_pattern</w:t>
      </w:r>
      <w:proofErr w:type="spellEnd"/>
      <w:r w:rsidRPr="007D39D5">
        <w:rPr>
          <w:sz w:val="28"/>
          <w:szCs w:val="28"/>
          <w:lang w:val="en-IN"/>
        </w:rPr>
        <w:t>, paragraph))</w:t>
      </w:r>
    </w:p>
    <w:p w14:paraId="07EE3ED1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59EC8CF9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# Step 3: Store all positions of entities in the text</w:t>
      </w:r>
    </w:p>
    <w:p w14:paraId="62E91D5F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  <w:proofErr w:type="spellStart"/>
      <w:r w:rsidRPr="007D39D5">
        <w:rPr>
          <w:sz w:val="28"/>
          <w:szCs w:val="28"/>
          <w:lang w:val="en-IN"/>
        </w:rPr>
        <w:t>entity_positions</w:t>
      </w:r>
      <w:proofErr w:type="spellEnd"/>
      <w:r w:rsidRPr="007D39D5">
        <w:rPr>
          <w:sz w:val="28"/>
          <w:szCs w:val="28"/>
          <w:lang w:val="en-IN"/>
        </w:rPr>
        <w:t xml:space="preserve"> = {</w:t>
      </w:r>
    </w:p>
    <w:p w14:paraId="2418BB73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    entity: [</w:t>
      </w:r>
      <w:proofErr w:type="spellStart"/>
      <w:proofErr w:type="gramStart"/>
      <w:r w:rsidRPr="007D39D5">
        <w:rPr>
          <w:sz w:val="28"/>
          <w:szCs w:val="28"/>
          <w:lang w:val="en-IN"/>
        </w:rPr>
        <w:t>m.start</w:t>
      </w:r>
      <w:proofErr w:type="spellEnd"/>
      <w:proofErr w:type="gramEnd"/>
      <w:r w:rsidRPr="007D39D5">
        <w:rPr>
          <w:sz w:val="28"/>
          <w:szCs w:val="28"/>
          <w:lang w:val="en-IN"/>
        </w:rPr>
        <w:t xml:space="preserve">() </w:t>
      </w:r>
      <w:proofErr w:type="spellStart"/>
      <w:r w:rsidRPr="007D39D5">
        <w:rPr>
          <w:sz w:val="28"/>
          <w:szCs w:val="28"/>
          <w:lang w:val="en-IN"/>
        </w:rPr>
        <w:t>for m</w:t>
      </w:r>
      <w:proofErr w:type="spellEnd"/>
      <w:r w:rsidRPr="007D39D5">
        <w:rPr>
          <w:sz w:val="28"/>
          <w:szCs w:val="28"/>
          <w:lang w:val="en-IN"/>
        </w:rPr>
        <w:t xml:space="preserve"> in </w:t>
      </w:r>
      <w:proofErr w:type="spellStart"/>
      <w:r w:rsidRPr="007D39D5">
        <w:rPr>
          <w:sz w:val="28"/>
          <w:szCs w:val="28"/>
          <w:lang w:val="en-IN"/>
        </w:rPr>
        <w:t>re.finditer</w:t>
      </w:r>
      <w:proofErr w:type="spellEnd"/>
      <w:r w:rsidRPr="007D39D5">
        <w:rPr>
          <w:sz w:val="28"/>
          <w:szCs w:val="28"/>
          <w:lang w:val="en-IN"/>
        </w:rPr>
        <w:t>(rf'\b{</w:t>
      </w:r>
      <w:proofErr w:type="spellStart"/>
      <w:r w:rsidRPr="007D39D5">
        <w:rPr>
          <w:sz w:val="28"/>
          <w:szCs w:val="28"/>
          <w:lang w:val="en-IN"/>
        </w:rPr>
        <w:t>re.escape</w:t>
      </w:r>
      <w:proofErr w:type="spellEnd"/>
      <w:r w:rsidRPr="007D39D5">
        <w:rPr>
          <w:sz w:val="28"/>
          <w:szCs w:val="28"/>
          <w:lang w:val="en-IN"/>
        </w:rPr>
        <w:t>(entity)}\b', paragraph)]</w:t>
      </w:r>
    </w:p>
    <w:p w14:paraId="63DC00DE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    for entity in entities</w:t>
      </w:r>
    </w:p>
    <w:p w14:paraId="0A1A398A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}</w:t>
      </w:r>
    </w:p>
    <w:p w14:paraId="2B1E2466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results = []</w:t>
      </w:r>
    </w:p>
    <w:p w14:paraId="3E67188C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1425953E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for </w:t>
      </w:r>
      <w:proofErr w:type="spellStart"/>
      <w:r w:rsidRPr="007D39D5">
        <w:rPr>
          <w:sz w:val="28"/>
          <w:szCs w:val="28"/>
          <w:lang w:val="en-IN"/>
        </w:rPr>
        <w:t>pronoun_match</w:t>
      </w:r>
      <w:proofErr w:type="spellEnd"/>
      <w:r w:rsidRPr="007D39D5">
        <w:rPr>
          <w:sz w:val="28"/>
          <w:szCs w:val="28"/>
          <w:lang w:val="en-IN"/>
        </w:rPr>
        <w:t xml:space="preserve"> in pronouns:</w:t>
      </w:r>
    </w:p>
    <w:p w14:paraId="00DB31F6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pronoun = </w:t>
      </w:r>
      <w:proofErr w:type="spellStart"/>
      <w:r w:rsidRPr="007D39D5">
        <w:rPr>
          <w:sz w:val="28"/>
          <w:szCs w:val="28"/>
          <w:lang w:val="en-IN"/>
        </w:rPr>
        <w:t>pronoun_</w:t>
      </w:r>
      <w:proofErr w:type="gramStart"/>
      <w:r w:rsidRPr="007D39D5">
        <w:rPr>
          <w:sz w:val="28"/>
          <w:szCs w:val="28"/>
          <w:lang w:val="en-IN"/>
        </w:rPr>
        <w:t>match.group</w:t>
      </w:r>
      <w:proofErr w:type="spellEnd"/>
      <w:proofErr w:type="gramEnd"/>
      <w:r w:rsidRPr="007D39D5">
        <w:rPr>
          <w:sz w:val="28"/>
          <w:szCs w:val="28"/>
          <w:lang w:val="en-IN"/>
        </w:rPr>
        <w:t>(1)  # Extract the pronoun (e.g., 'he', 'it')</w:t>
      </w:r>
    </w:p>
    <w:p w14:paraId="741853F3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</w:t>
      </w:r>
      <w:proofErr w:type="spellStart"/>
      <w:r w:rsidRPr="007D39D5">
        <w:rPr>
          <w:sz w:val="28"/>
          <w:szCs w:val="28"/>
          <w:lang w:val="en-IN"/>
        </w:rPr>
        <w:t>pronoun_pos</w:t>
      </w:r>
      <w:proofErr w:type="spellEnd"/>
      <w:r w:rsidRPr="007D39D5">
        <w:rPr>
          <w:sz w:val="28"/>
          <w:szCs w:val="28"/>
          <w:lang w:val="en-IN"/>
        </w:rPr>
        <w:t xml:space="preserve"> = </w:t>
      </w:r>
      <w:proofErr w:type="spellStart"/>
      <w:r w:rsidRPr="007D39D5">
        <w:rPr>
          <w:sz w:val="28"/>
          <w:szCs w:val="28"/>
          <w:lang w:val="en-IN"/>
        </w:rPr>
        <w:t>pronoun_</w:t>
      </w:r>
      <w:proofErr w:type="gramStart"/>
      <w:r w:rsidRPr="007D39D5">
        <w:rPr>
          <w:sz w:val="28"/>
          <w:szCs w:val="28"/>
          <w:lang w:val="en-IN"/>
        </w:rPr>
        <w:t>match.start</w:t>
      </w:r>
      <w:proofErr w:type="spellEnd"/>
      <w:proofErr w:type="gramEnd"/>
      <w:r w:rsidRPr="007D39D5">
        <w:rPr>
          <w:sz w:val="28"/>
          <w:szCs w:val="28"/>
          <w:lang w:val="en-IN"/>
        </w:rPr>
        <w:t>()  # Position of the current pronoun</w:t>
      </w:r>
    </w:p>
    <w:p w14:paraId="64598A36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</w:t>
      </w:r>
      <w:proofErr w:type="spellStart"/>
      <w:r w:rsidRPr="007D39D5">
        <w:rPr>
          <w:sz w:val="28"/>
          <w:szCs w:val="28"/>
          <w:lang w:val="en-IN"/>
        </w:rPr>
        <w:t>closest_entity</w:t>
      </w:r>
      <w:proofErr w:type="spellEnd"/>
      <w:r w:rsidRPr="007D39D5">
        <w:rPr>
          <w:sz w:val="28"/>
          <w:szCs w:val="28"/>
          <w:lang w:val="en-IN"/>
        </w:rPr>
        <w:t xml:space="preserve"> = None</w:t>
      </w:r>
    </w:p>
    <w:p w14:paraId="5A182570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</w:t>
      </w:r>
      <w:proofErr w:type="spellStart"/>
      <w:r w:rsidRPr="007D39D5">
        <w:rPr>
          <w:sz w:val="28"/>
          <w:szCs w:val="28"/>
          <w:lang w:val="en-IN"/>
        </w:rPr>
        <w:t>closest_distance</w:t>
      </w:r>
      <w:proofErr w:type="spellEnd"/>
      <w:r w:rsidRPr="007D39D5">
        <w:rPr>
          <w:sz w:val="28"/>
          <w:szCs w:val="28"/>
          <w:lang w:val="en-IN"/>
        </w:rPr>
        <w:t xml:space="preserve"> = float('inf')</w:t>
      </w:r>
    </w:p>
    <w:p w14:paraId="6B612223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08677A80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lastRenderedPageBreak/>
        <w:t>        # Find the nearest entity</w:t>
      </w:r>
    </w:p>
    <w:p w14:paraId="04D335A1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for entity, positions in </w:t>
      </w:r>
      <w:proofErr w:type="spellStart"/>
      <w:r w:rsidRPr="007D39D5">
        <w:rPr>
          <w:sz w:val="28"/>
          <w:szCs w:val="28"/>
          <w:lang w:val="en-IN"/>
        </w:rPr>
        <w:t>entity_</w:t>
      </w:r>
      <w:proofErr w:type="gramStart"/>
      <w:r w:rsidRPr="007D39D5">
        <w:rPr>
          <w:sz w:val="28"/>
          <w:szCs w:val="28"/>
          <w:lang w:val="en-IN"/>
        </w:rPr>
        <w:t>positions.items</w:t>
      </w:r>
      <w:proofErr w:type="spellEnd"/>
      <w:proofErr w:type="gramEnd"/>
      <w:r w:rsidRPr="007D39D5">
        <w:rPr>
          <w:sz w:val="28"/>
          <w:szCs w:val="28"/>
          <w:lang w:val="en-IN"/>
        </w:rPr>
        <w:t>():</w:t>
      </w:r>
    </w:p>
    <w:p w14:paraId="35BD0CA6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        for position in positions:</w:t>
      </w:r>
    </w:p>
    <w:p w14:paraId="309B07C2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        distance = </w:t>
      </w:r>
      <w:proofErr w:type="gramStart"/>
      <w:r w:rsidRPr="007D39D5">
        <w:rPr>
          <w:sz w:val="28"/>
          <w:szCs w:val="28"/>
          <w:lang w:val="en-IN"/>
        </w:rPr>
        <w:t>abs(</w:t>
      </w:r>
      <w:proofErr w:type="spellStart"/>
      <w:proofErr w:type="gramEnd"/>
      <w:r w:rsidRPr="007D39D5">
        <w:rPr>
          <w:sz w:val="28"/>
          <w:szCs w:val="28"/>
          <w:lang w:val="en-IN"/>
        </w:rPr>
        <w:t>pronoun_pos</w:t>
      </w:r>
      <w:proofErr w:type="spellEnd"/>
      <w:r w:rsidRPr="007D39D5">
        <w:rPr>
          <w:sz w:val="28"/>
          <w:szCs w:val="28"/>
          <w:lang w:val="en-IN"/>
        </w:rPr>
        <w:t xml:space="preserve"> - position)  # Calculate distance between pronoun and entity</w:t>
      </w:r>
    </w:p>
    <w:p w14:paraId="468573F2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            # Tie-breaking: If two entities have the same distance, prefer the earlier one</w:t>
      </w:r>
    </w:p>
    <w:p w14:paraId="08BDD5EC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        if distance &lt; </w:t>
      </w:r>
      <w:proofErr w:type="spellStart"/>
      <w:r w:rsidRPr="007D39D5">
        <w:rPr>
          <w:sz w:val="28"/>
          <w:szCs w:val="28"/>
          <w:lang w:val="en-IN"/>
        </w:rPr>
        <w:t>closest_distance</w:t>
      </w:r>
      <w:proofErr w:type="spellEnd"/>
      <w:r w:rsidRPr="007D39D5">
        <w:rPr>
          <w:sz w:val="28"/>
          <w:szCs w:val="28"/>
          <w:lang w:val="en-IN"/>
        </w:rPr>
        <w:t xml:space="preserve"> or (distance == </w:t>
      </w:r>
      <w:proofErr w:type="spellStart"/>
      <w:r w:rsidRPr="007D39D5">
        <w:rPr>
          <w:sz w:val="28"/>
          <w:szCs w:val="28"/>
          <w:lang w:val="en-IN"/>
        </w:rPr>
        <w:t>closest_distance</w:t>
      </w:r>
      <w:proofErr w:type="spellEnd"/>
      <w:r w:rsidRPr="007D39D5">
        <w:rPr>
          <w:sz w:val="28"/>
          <w:szCs w:val="28"/>
          <w:lang w:val="en-IN"/>
        </w:rPr>
        <w:t xml:space="preserve"> and position &lt; </w:t>
      </w:r>
      <w:proofErr w:type="spellStart"/>
      <w:r w:rsidRPr="007D39D5">
        <w:rPr>
          <w:sz w:val="28"/>
          <w:szCs w:val="28"/>
          <w:lang w:val="en-IN"/>
        </w:rPr>
        <w:t>entity_positions</w:t>
      </w:r>
      <w:proofErr w:type="spellEnd"/>
      <w:r w:rsidRPr="007D39D5">
        <w:rPr>
          <w:sz w:val="28"/>
          <w:szCs w:val="28"/>
          <w:lang w:val="en-IN"/>
        </w:rPr>
        <w:t>[</w:t>
      </w:r>
      <w:proofErr w:type="spellStart"/>
      <w:r w:rsidRPr="007D39D5">
        <w:rPr>
          <w:sz w:val="28"/>
          <w:szCs w:val="28"/>
          <w:lang w:val="en-IN"/>
        </w:rPr>
        <w:t>closest_entity</w:t>
      </w:r>
      <w:proofErr w:type="spellEnd"/>
      <w:r w:rsidRPr="007D39D5">
        <w:rPr>
          <w:sz w:val="28"/>
          <w:szCs w:val="28"/>
          <w:lang w:val="en-IN"/>
        </w:rPr>
        <w:t>][0]):</w:t>
      </w:r>
    </w:p>
    <w:p w14:paraId="75C46B64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            </w:t>
      </w:r>
      <w:proofErr w:type="spellStart"/>
      <w:r w:rsidRPr="007D39D5">
        <w:rPr>
          <w:sz w:val="28"/>
          <w:szCs w:val="28"/>
          <w:lang w:val="en-IN"/>
        </w:rPr>
        <w:t>closest_distance</w:t>
      </w:r>
      <w:proofErr w:type="spellEnd"/>
      <w:r w:rsidRPr="007D39D5">
        <w:rPr>
          <w:sz w:val="28"/>
          <w:szCs w:val="28"/>
          <w:lang w:val="en-IN"/>
        </w:rPr>
        <w:t xml:space="preserve"> = distance</w:t>
      </w:r>
    </w:p>
    <w:p w14:paraId="0B58BF10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            </w:t>
      </w:r>
      <w:proofErr w:type="spellStart"/>
      <w:r w:rsidRPr="007D39D5">
        <w:rPr>
          <w:sz w:val="28"/>
          <w:szCs w:val="28"/>
          <w:lang w:val="en-IN"/>
        </w:rPr>
        <w:t>closest_entity</w:t>
      </w:r>
      <w:proofErr w:type="spellEnd"/>
      <w:r w:rsidRPr="007D39D5">
        <w:rPr>
          <w:sz w:val="28"/>
          <w:szCs w:val="28"/>
          <w:lang w:val="en-IN"/>
        </w:rPr>
        <w:t xml:space="preserve"> = entity</w:t>
      </w:r>
    </w:p>
    <w:p w14:paraId="66A6734B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1AA20414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    # Append the closest entity to the results</w:t>
      </w:r>
    </w:p>
    <w:p w14:paraId="54832218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D39D5">
        <w:rPr>
          <w:sz w:val="28"/>
          <w:szCs w:val="28"/>
          <w:lang w:val="en-IN"/>
        </w:rPr>
        <w:t>results.append</w:t>
      </w:r>
      <w:proofErr w:type="spellEnd"/>
      <w:proofErr w:type="gramEnd"/>
      <w:r w:rsidRPr="007D39D5">
        <w:rPr>
          <w:sz w:val="28"/>
          <w:szCs w:val="28"/>
          <w:lang w:val="en-IN"/>
        </w:rPr>
        <w:t>(</w:t>
      </w:r>
      <w:proofErr w:type="spellStart"/>
      <w:r w:rsidRPr="007D39D5">
        <w:rPr>
          <w:sz w:val="28"/>
          <w:szCs w:val="28"/>
          <w:lang w:val="en-IN"/>
        </w:rPr>
        <w:t>closest_entity</w:t>
      </w:r>
      <w:proofErr w:type="spellEnd"/>
      <w:r w:rsidRPr="007D39D5">
        <w:rPr>
          <w:sz w:val="28"/>
          <w:szCs w:val="28"/>
          <w:lang w:val="en-IN"/>
        </w:rPr>
        <w:t>)</w:t>
      </w:r>
    </w:p>
    <w:p w14:paraId="45BFE0B7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6D1C98D4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# Step 4: Print the results</w:t>
      </w:r>
    </w:p>
    <w:p w14:paraId="7D2000BC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for result in results:</w:t>
      </w:r>
    </w:p>
    <w:p w14:paraId="4FC93916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        print(result)</w:t>
      </w:r>
    </w:p>
    <w:p w14:paraId="759FE684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125B5AE1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# Example usage</w:t>
      </w:r>
    </w:p>
    <w:p w14:paraId="55BA2634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>if __name__ == "__main__":</w:t>
      </w:r>
    </w:p>
    <w:p w14:paraId="61588922" w14:textId="77777777" w:rsidR="007D39D5" w:rsidRPr="007D39D5" w:rsidRDefault="007D39D5" w:rsidP="007D39D5">
      <w:pPr>
        <w:rPr>
          <w:sz w:val="28"/>
          <w:szCs w:val="28"/>
          <w:lang w:val="en-IN"/>
        </w:rPr>
      </w:pPr>
      <w:r w:rsidRPr="007D39D5">
        <w:rPr>
          <w:sz w:val="28"/>
          <w:szCs w:val="28"/>
          <w:lang w:val="en-IN"/>
        </w:rPr>
        <w:t xml:space="preserve">    </w:t>
      </w:r>
      <w:proofErr w:type="spellStart"/>
      <w:r w:rsidRPr="007D39D5">
        <w:rPr>
          <w:sz w:val="28"/>
          <w:szCs w:val="28"/>
          <w:lang w:val="en-IN"/>
        </w:rPr>
        <w:t>associate_</w:t>
      </w:r>
      <w:proofErr w:type="gramStart"/>
      <w:r w:rsidRPr="007D39D5">
        <w:rPr>
          <w:sz w:val="28"/>
          <w:szCs w:val="28"/>
          <w:lang w:val="en-IN"/>
        </w:rPr>
        <w:t>pronouns</w:t>
      </w:r>
      <w:proofErr w:type="spellEnd"/>
      <w:r w:rsidRPr="007D39D5">
        <w:rPr>
          <w:sz w:val="28"/>
          <w:szCs w:val="28"/>
          <w:lang w:val="en-IN"/>
        </w:rPr>
        <w:t>(</w:t>
      </w:r>
      <w:proofErr w:type="gramEnd"/>
      <w:r w:rsidRPr="007D39D5">
        <w:rPr>
          <w:sz w:val="28"/>
          <w:szCs w:val="28"/>
          <w:lang w:val="en-IN"/>
        </w:rPr>
        <w:t>)</w:t>
      </w:r>
    </w:p>
    <w:p w14:paraId="1C91BAF1" w14:textId="77777777" w:rsidR="007D39D5" w:rsidRPr="007D39D5" w:rsidRDefault="007D39D5" w:rsidP="007D39D5">
      <w:pPr>
        <w:rPr>
          <w:sz w:val="28"/>
          <w:szCs w:val="28"/>
          <w:lang w:val="en-IN"/>
        </w:rPr>
      </w:pPr>
    </w:p>
    <w:p w14:paraId="5E7F2363" w14:textId="77777777" w:rsidR="007D39D5" w:rsidRPr="007D39D5" w:rsidRDefault="007D39D5" w:rsidP="009040BF">
      <w:pPr>
        <w:rPr>
          <w:sz w:val="28"/>
          <w:szCs w:val="28"/>
          <w:lang w:val="en-IN"/>
        </w:rPr>
      </w:pPr>
    </w:p>
    <w:sectPr w:rsidR="007D39D5" w:rsidRPr="007D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97114751">
    <w:abstractNumId w:val="19"/>
  </w:num>
  <w:num w:numId="2" w16cid:durableId="580990526">
    <w:abstractNumId w:val="12"/>
  </w:num>
  <w:num w:numId="3" w16cid:durableId="417680847">
    <w:abstractNumId w:val="10"/>
  </w:num>
  <w:num w:numId="4" w16cid:durableId="980422067">
    <w:abstractNumId w:val="21"/>
  </w:num>
  <w:num w:numId="5" w16cid:durableId="982733788">
    <w:abstractNumId w:val="13"/>
  </w:num>
  <w:num w:numId="6" w16cid:durableId="874389188">
    <w:abstractNumId w:val="16"/>
  </w:num>
  <w:num w:numId="7" w16cid:durableId="1687556012">
    <w:abstractNumId w:val="18"/>
  </w:num>
  <w:num w:numId="8" w16cid:durableId="814180950">
    <w:abstractNumId w:val="9"/>
  </w:num>
  <w:num w:numId="9" w16cid:durableId="855771159">
    <w:abstractNumId w:val="7"/>
  </w:num>
  <w:num w:numId="10" w16cid:durableId="1004623466">
    <w:abstractNumId w:val="6"/>
  </w:num>
  <w:num w:numId="11" w16cid:durableId="353112289">
    <w:abstractNumId w:val="5"/>
  </w:num>
  <w:num w:numId="12" w16cid:durableId="876237434">
    <w:abstractNumId w:val="4"/>
  </w:num>
  <w:num w:numId="13" w16cid:durableId="1925651426">
    <w:abstractNumId w:val="8"/>
  </w:num>
  <w:num w:numId="14" w16cid:durableId="703332828">
    <w:abstractNumId w:val="3"/>
  </w:num>
  <w:num w:numId="15" w16cid:durableId="706565683">
    <w:abstractNumId w:val="2"/>
  </w:num>
  <w:num w:numId="16" w16cid:durableId="1468624998">
    <w:abstractNumId w:val="1"/>
  </w:num>
  <w:num w:numId="17" w16cid:durableId="262961498">
    <w:abstractNumId w:val="0"/>
  </w:num>
  <w:num w:numId="18" w16cid:durableId="2055621463">
    <w:abstractNumId w:val="14"/>
  </w:num>
  <w:num w:numId="19" w16cid:durableId="146560056">
    <w:abstractNumId w:val="15"/>
  </w:num>
  <w:num w:numId="20" w16cid:durableId="852958997">
    <w:abstractNumId w:val="20"/>
  </w:num>
  <w:num w:numId="21" w16cid:durableId="274560649">
    <w:abstractNumId w:val="17"/>
  </w:num>
  <w:num w:numId="22" w16cid:durableId="2020152561">
    <w:abstractNumId w:val="11"/>
  </w:num>
  <w:num w:numId="23" w16cid:durableId="5929367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A9"/>
    <w:rsid w:val="00362476"/>
    <w:rsid w:val="00645252"/>
    <w:rsid w:val="006D3D74"/>
    <w:rsid w:val="007D39D5"/>
    <w:rsid w:val="0083569A"/>
    <w:rsid w:val="00883AE2"/>
    <w:rsid w:val="009040BF"/>
    <w:rsid w:val="00A9204E"/>
    <w:rsid w:val="00C1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6FB7"/>
  <w15:chartTrackingRefBased/>
  <w15:docId w15:val="{8A913A99-CC40-4C9A-95A9-FA622E75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784\AppData\Local\Microsoft\Office\16.0\DTS\en-IN%7bBE31B6A7-FC21-4565-BCC1-A2819883F995%7d\%7bBB3274FB-B9EE-408D-9802-7812918A017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{BB3274FB-B9EE-408D-9802-7812918A0170}tf02786999_win32</Template>
  <TotalTime>39</TotalTime>
  <Pages>9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Reddy</dc:creator>
  <cp:keywords/>
  <dc:description/>
  <cp:lastModifiedBy>Teju Reddy</cp:lastModifiedBy>
  <cp:revision>1</cp:revision>
  <dcterms:created xsi:type="dcterms:W3CDTF">2025-01-17T05:03:00Z</dcterms:created>
  <dcterms:modified xsi:type="dcterms:W3CDTF">2025-01-17T05:42:00Z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